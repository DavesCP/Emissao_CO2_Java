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55A7F70" w14:textId="77777777" w:rsidR="00FA72C6" w:rsidRDefault="00F92D65">
      <w:pPr>
        <w:spacing w:line="360" w:lineRule="auto"/>
        <w:jc w:val="both"/>
        <w:rPr>
          <w:rFonts w:ascii="Tahoma" w:hAnsi="Tahoma" w:cs="Tahoma"/>
          <w:sz w:val="48"/>
          <w:szCs w:val="48"/>
        </w:rPr>
      </w:pPr>
      <w:r>
        <w:rPr>
          <w:noProof/>
          <w:lang w:eastAsia="pt-BR"/>
        </w:rPr>
        <w:pict w14:anchorId="5F914B7C">
          <v:rect id="Rectangle 2" o:spid="_x0000_s1026" style="position:absolute;left:0;text-align:left;margin-left:-34.5pt;margin-top:-41.65pt;width:531pt;height:755.25pt;z-index:1;visibility:visible;mso-wrap-style:no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" filled="f" strokecolor="#548dd4" strokeweight="1.59mm"/>
        </w:pict>
      </w:r>
      <w:bookmarkStart w:id="0" w:name="OLE_LINK1"/>
      <w:r>
        <w:rPr>
          <w:noProof/>
          <w:lang w:eastAsia="pt-BR"/>
        </w:rPr>
        <w:pict w14:anchorId="6409CE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6" o:spid="_x0000_i1025" type="#_x0000_t75" style="width:120.75pt;height:37.5pt;visibility:visible" filled="t">
            <v:imagedata r:id="rId7" o:title=""/>
          </v:shape>
        </w:pict>
      </w:r>
      <w:bookmarkEnd w:id="0"/>
    </w:p>
    <w:p w14:paraId="7BD7A7C7" w14:textId="77777777" w:rsidR="00FA72C6" w:rsidRDefault="00FA72C6">
      <w:pPr>
        <w:jc w:val="center"/>
        <w:rPr>
          <w:rFonts w:ascii="Tahoma" w:hAnsi="Tahoma" w:cs="Tahoma"/>
          <w:sz w:val="52"/>
        </w:rPr>
      </w:pPr>
    </w:p>
    <w:p w14:paraId="1B4C710F" w14:textId="77777777" w:rsidR="00FA72C6" w:rsidRDefault="00FA72C6">
      <w:pPr>
        <w:jc w:val="center"/>
        <w:rPr>
          <w:rFonts w:ascii="Tahoma" w:hAnsi="Tahoma" w:cs="Tahoma"/>
          <w:sz w:val="52"/>
        </w:rPr>
      </w:pPr>
    </w:p>
    <w:p w14:paraId="5E9A185A" w14:textId="77777777" w:rsidR="00FA72C6" w:rsidRDefault="00FA72C6">
      <w:pPr>
        <w:jc w:val="center"/>
        <w:rPr>
          <w:rFonts w:ascii="Tahoma" w:hAnsi="Tahoma" w:cs="Tahoma"/>
          <w:sz w:val="52"/>
        </w:rPr>
      </w:pPr>
    </w:p>
    <w:p w14:paraId="58A50E9C" w14:textId="77777777" w:rsidR="00FA72C6" w:rsidRDefault="00FA72C6">
      <w:pPr>
        <w:pStyle w:val="Ttulo6"/>
      </w:pPr>
      <w:r>
        <w:t>2/3º Ciências da Computação (CC)</w:t>
      </w:r>
    </w:p>
    <w:p w14:paraId="4F2E4F50" w14:textId="77777777" w:rsidR="00FA72C6" w:rsidRDefault="00FA72C6" w:rsidP="00C92EBD">
      <w:pPr>
        <w:pStyle w:val="Ttulo6"/>
      </w:pPr>
    </w:p>
    <w:p w14:paraId="3EA58555" w14:textId="77777777" w:rsidR="00FA72C6" w:rsidRPr="00C92EBD" w:rsidRDefault="00FA72C6" w:rsidP="00C92EBD"/>
    <w:p w14:paraId="6EF8DC7A" w14:textId="77777777" w:rsidR="00FA72C6" w:rsidRDefault="00FA72C6">
      <w:pPr>
        <w:jc w:val="center"/>
        <w:rPr>
          <w:rFonts w:ascii="Tahoma" w:hAnsi="Tahoma" w:cs="Tahoma"/>
          <w:sz w:val="52"/>
          <w:szCs w:val="52"/>
          <w:u w:val="single"/>
        </w:rPr>
      </w:pPr>
    </w:p>
    <w:p w14:paraId="5C2F22EA" w14:textId="77777777" w:rsidR="00FA72C6" w:rsidRDefault="00FA72C6">
      <w:pPr>
        <w:jc w:val="center"/>
        <w:rPr>
          <w:rFonts w:ascii="Tahoma" w:hAnsi="Tahoma" w:cs="Tahoma"/>
          <w:sz w:val="52"/>
        </w:rPr>
      </w:pPr>
    </w:p>
    <w:p w14:paraId="175B48BF" w14:textId="77777777" w:rsidR="00FA72C6" w:rsidRDefault="00FA72C6">
      <w:pPr>
        <w:jc w:val="center"/>
        <w:rPr>
          <w:rFonts w:ascii="Tahoma" w:hAnsi="Tahoma" w:cs="Tahoma"/>
          <w:sz w:val="52"/>
        </w:rPr>
      </w:pPr>
    </w:p>
    <w:p w14:paraId="240283C8" w14:textId="77777777" w:rsidR="00FA72C6" w:rsidRDefault="00FA72C6">
      <w:pPr>
        <w:jc w:val="center"/>
        <w:rPr>
          <w:rFonts w:ascii="Tahoma" w:hAnsi="Tahoma" w:cs="Tahoma"/>
          <w:sz w:val="52"/>
        </w:rPr>
      </w:pPr>
    </w:p>
    <w:p w14:paraId="0F865292" w14:textId="77777777" w:rsidR="00FA72C6" w:rsidRPr="00537A7F" w:rsidRDefault="00FA72C6">
      <w:pPr>
        <w:pStyle w:val="Ttulo2"/>
        <w:rPr>
          <w:rFonts w:ascii="Tahoma" w:hAnsi="Tahoma" w:cs="Tahoma"/>
          <w:color w:val="102640"/>
          <w:sz w:val="46"/>
          <w:szCs w:val="46"/>
          <w:u w:val="single"/>
        </w:rPr>
      </w:pPr>
      <w:r w:rsidRPr="00564478">
        <w:rPr>
          <w:rFonts w:ascii="Tahoma" w:hAnsi="Tahoma" w:cs="Tahoma"/>
          <w:color w:val="102640"/>
          <w:sz w:val="46"/>
          <w:szCs w:val="46"/>
        </w:rPr>
        <w:t>Orientações</w:t>
      </w:r>
      <w:r>
        <w:rPr>
          <w:rFonts w:ascii="Tahoma" w:hAnsi="Tahoma" w:cs="Tahoma"/>
          <w:color w:val="102640"/>
          <w:sz w:val="46"/>
          <w:szCs w:val="46"/>
        </w:rPr>
        <w:t xml:space="preserve"> </w:t>
      </w:r>
      <w:r w:rsidRPr="00564478">
        <w:rPr>
          <w:rFonts w:ascii="Tahoma" w:hAnsi="Tahoma" w:cs="Tahoma"/>
          <w:color w:val="102640"/>
          <w:sz w:val="46"/>
          <w:szCs w:val="46"/>
        </w:rPr>
        <w:t>para a disciplina de</w:t>
      </w:r>
      <w:r w:rsidRPr="00537A7F">
        <w:rPr>
          <w:rFonts w:ascii="Tahoma" w:hAnsi="Tahoma" w:cs="Tahoma"/>
          <w:color w:val="102640"/>
          <w:sz w:val="46"/>
          <w:szCs w:val="46"/>
          <w:u w:val="single"/>
        </w:rPr>
        <w:t xml:space="preserve"> Atividades Práticas</w:t>
      </w:r>
      <w:r>
        <w:rPr>
          <w:rFonts w:ascii="Tahoma" w:hAnsi="Tahoma" w:cs="Tahoma"/>
          <w:color w:val="102640"/>
          <w:sz w:val="46"/>
          <w:szCs w:val="46"/>
          <w:u w:val="single"/>
        </w:rPr>
        <w:t xml:space="preserve"> </w:t>
      </w:r>
      <w:r w:rsidRPr="00537A7F">
        <w:rPr>
          <w:rFonts w:ascii="Tahoma" w:hAnsi="Tahoma" w:cs="Tahoma"/>
          <w:color w:val="102640"/>
          <w:sz w:val="46"/>
          <w:szCs w:val="46"/>
          <w:u w:val="single"/>
        </w:rPr>
        <w:t>Supervisionadas</w:t>
      </w:r>
    </w:p>
    <w:p w14:paraId="2F1A6662" w14:textId="01AE802B" w:rsidR="00FA72C6" w:rsidRPr="00564478" w:rsidRDefault="00FA72C6">
      <w:pPr>
        <w:pStyle w:val="Ttulo2"/>
        <w:rPr>
          <w:rFonts w:ascii="Tahoma" w:hAnsi="Tahoma" w:cs="Tahoma"/>
          <w:color w:val="102640"/>
          <w:sz w:val="46"/>
          <w:szCs w:val="46"/>
        </w:rPr>
      </w:pPr>
      <w:r w:rsidRPr="00564478">
        <w:rPr>
          <w:rFonts w:ascii="Tahoma" w:hAnsi="Tahoma" w:cs="Tahoma"/>
          <w:color w:val="102640"/>
          <w:sz w:val="46"/>
          <w:szCs w:val="46"/>
        </w:rPr>
        <w:t>20</w:t>
      </w:r>
      <w:r>
        <w:rPr>
          <w:rFonts w:ascii="Tahoma" w:hAnsi="Tahoma" w:cs="Tahoma"/>
          <w:color w:val="102640"/>
          <w:sz w:val="46"/>
          <w:szCs w:val="46"/>
        </w:rPr>
        <w:t>2</w:t>
      </w:r>
      <w:r w:rsidR="00296FF9">
        <w:rPr>
          <w:rFonts w:ascii="Tahoma" w:hAnsi="Tahoma" w:cs="Tahoma"/>
          <w:color w:val="102640"/>
          <w:sz w:val="46"/>
          <w:szCs w:val="46"/>
        </w:rPr>
        <w:t>1</w:t>
      </w:r>
    </w:p>
    <w:p w14:paraId="22D6920C" w14:textId="77777777" w:rsidR="00FA72C6" w:rsidRDefault="00FA72C6">
      <w:pPr>
        <w:rPr>
          <w:color w:val="102640"/>
        </w:rPr>
      </w:pPr>
    </w:p>
    <w:p w14:paraId="1CADA509" w14:textId="77777777" w:rsidR="00FA72C6" w:rsidRDefault="00FA72C6">
      <w:pPr>
        <w:rPr>
          <w:color w:val="102640"/>
        </w:rPr>
      </w:pPr>
    </w:p>
    <w:p w14:paraId="4CA11978" w14:textId="77777777" w:rsidR="00FA72C6" w:rsidRDefault="00FA72C6">
      <w:pPr>
        <w:rPr>
          <w:color w:val="102640"/>
        </w:rPr>
      </w:pPr>
    </w:p>
    <w:p w14:paraId="5B5AEA35" w14:textId="77777777" w:rsidR="00FA72C6" w:rsidRDefault="00FA72C6">
      <w:pPr>
        <w:rPr>
          <w:color w:val="102640"/>
        </w:rPr>
      </w:pPr>
    </w:p>
    <w:p w14:paraId="49D7D662" w14:textId="77777777" w:rsidR="00FA72C6" w:rsidRDefault="00FA72C6">
      <w:pPr>
        <w:rPr>
          <w:color w:val="102640"/>
        </w:rPr>
      </w:pPr>
    </w:p>
    <w:p w14:paraId="7848535A" w14:textId="77777777" w:rsidR="00FA72C6" w:rsidRDefault="00FA72C6">
      <w:pPr>
        <w:rPr>
          <w:color w:val="102640"/>
        </w:rPr>
      </w:pPr>
    </w:p>
    <w:p w14:paraId="09B2972A" w14:textId="77777777" w:rsidR="00FA72C6" w:rsidRDefault="00FA72C6">
      <w:pPr>
        <w:numPr>
          <w:ilvl w:val="0"/>
          <w:numId w:val="3"/>
        </w:numPr>
        <w:spacing w:line="480" w:lineRule="auto"/>
        <w:rPr>
          <w:rFonts w:ascii="Tahoma" w:hAnsi="Tahoma" w:cs="Tahoma"/>
          <w:color w:val="102640"/>
          <w:sz w:val="32"/>
        </w:rPr>
      </w:pPr>
      <w:r>
        <w:rPr>
          <w:rFonts w:ascii="Tahoma" w:hAnsi="Tahoma" w:cs="Tahoma"/>
          <w:color w:val="102640"/>
          <w:sz w:val="32"/>
        </w:rPr>
        <w:t>TEMA</w:t>
      </w:r>
    </w:p>
    <w:p w14:paraId="235DD64A" w14:textId="77777777" w:rsidR="00FA72C6" w:rsidRDefault="00FA72C6">
      <w:pPr>
        <w:numPr>
          <w:ilvl w:val="0"/>
          <w:numId w:val="3"/>
        </w:numPr>
        <w:spacing w:line="480" w:lineRule="auto"/>
        <w:rPr>
          <w:rFonts w:ascii="Tahoma" w:hAnsi="Tahoma" w:cs="Tahoma"/>
          <w:color w:val="102640"/>
          <w:sz w:val="32"/>
        </w:rPr>
      </w:pPr>
      <w:r>
        <w:rPr>
          <w:rFonts w:ascii="Tahoma" w:hAnsi="Tahoma" w:cs="Tahoma"/>
          <w:color w:val="102640"/>
          <w:sz w:val="32"/>
        </w:rPr>
        <w:t>PROPOSTA DO TRABALHO</w:t>
      </w:r>
    </w:p>
    <w:p w14:paraId="61F298EA" w14:textId="77777777" w:rsidR="00FA72C6" w:rsidRDefault="00FA72C6">
      <w:pPr>
        <w:numPr>
          <w:ilvl w:val="0"/>
          <w:numId w:val="3"/>
        </w:numPr>
        <w:spacing w:line="480" w:lineRule="auto"/>
        <w:rPr>
          <w:rFonts w:ascii="Tahoma" w:hAnsi="Tahoma" w:cs="Tahoma"/>
          <w:color w:val="102640"/>
          <w:sz w:val="32"/>
        </w:rPr>
      </w:pPr>
      <w:r>
        <w:rPr>
          <w:rFonts w:ascii="Tahoma" w:hAnsi="Tahoma" w:cs="Tahoma"/>
          <w:color w:val="102640"/>
          <w:sz w:val="32"/>
        </w:rPr>
        <w:t>APRESENTAÇÃO DO TRABALHO</w:t>
      </w:r>
    </w:p>
    <w:p w14:paraId="32E14684" w14:textId="77777777" w:rsidR="00FA72C6" w:rsidRDefault="00FA72C6">
      <w:pPr>
        <w:spacing w:line="360" w:lineRule="auto"/>
        <w:jc w:val="center"/>
        <w:rPr>
          <w:rFonts w:ascii="Arial" w:hAnsi="Arial" w:cs="Arial"/>
          <w:b/>
          <w:sz w:val="28"/>
          <w:szCs w:val="28"/>
          <w:u w:val="single"/>
        </w:rPr>
      </w:pPr>
    </w:p>
    <w:p w14:paraId="075AF2F3" w14:textId="77777777" w:rsidR="00FA72C6" w:rsidRDefault="00FA72C6">
      <w:pPr>
        <w:spacing w:line="360" w:lineRule="auto"/>
        <w:jc w:val="center"/>
        <w:rPr>
          <w:rFonts w:ascii="Arial" w:hAnsi="Arial" w:cs="Arial"/>
          <w:b/>
          <w:sz w:val="28"/>
          <w:szCs w:val="28"/>
          <w:u w:val="single"/>
        </w:rPr>
      </w:pPr>
      <w:r>
        <w:rPr>
          <w:rFonts w:ascii="Arial" w:hAnsi="Arial" w:cs="Arial"/>
          <w:b/>
          <w:sz w:val="28"/>
          <w:szCs w:val="28"/>
          <w:u w:val="single"/>
        </w:rPr>
        <w:lastRenderedPageBreak/>
        <w:t>Atividades Práticas Supervisionadas (APS)</w:t>
      </w:r>
    </w:p>
    <w:p w14:paraId="47270235" w14:textId="77777777" w:rsidR="00FA72C6" w:rsidRDefault="00FA72C6">
      <w:pPr>
        <w:spacing w:line="360" w:lineRule="auto"/>
        <w:jc w:val="both"/>
        <w:rPr>
          <w:rFonts w:ascii="Arial" w:hAnsi="Arial" w:cs="Arial"/>
          <w:b/>
        </w:rPr>
      </w:pPr>
      <w:r>
        <w:rPr>
          <w:rFonts w:ascii="Arial" w:hAnsi="Arial" w:cs="Arial"/>
          <w:b/>
        </w:rPr>
        <w:t>I.TEMA GERAL:</w:t>
      </w:r>
    </w:p>
    <w:p w14:paraId="3E8C925B" w14:textId="77777777" w:rsidR="00FA72C6" w:rsidRDefault="00FA72C6" w:rsidP="00C92EBD">
      <w:pPr>
        <w:spacing w:line="360" w:lineRule="auto"/>
        <w:jc w:val="center"/>
        <w:rPr>
          <w:rFonts w:ascii="Arial" w:hAnsi="Arial" w:cs="Arial"/>
          <w:b/>
        </w:rPr>
      </w:pPr>
      <w:r>
        <w:rPr>
          <w:rFonts w:ascii="Arial" w:hAnsi="Arial" w:cs="Arial"/>
          <w:b/>
        </w:rPr>
        <w:t>“DESENVOLVIMENTO DE SOFTWARE UTILIZANDO CONCEITOS DE PROGRAMAÇÃO ORIENTADA A OBJETOS”</w:t>
      </w:r>
    </w:p>
    <w:p w14:paraId="31D78480" w14:textId="77777777" w:rsidR="00FA72C6" w:rsidRDefault="00FA72C6">
      <w:pPr>
        <w:spacing w:line="360" w:lineRule="auto"/>
        <w:jc w:val="center"/>
        <w:rPr>
          <w:rFonts w:ascii="Arial" w:hAnsi="Arial" w:cs="Arial"/>
          <w:b/>
        </w:rPr>
      </w:pPr>
    </w:p>
    <w:p w14:paraId="3402FB5E" w14:textId="77777777" w:rsidR="00FA72C6" w:rsidRDefault="00FA72C6">
      <w:pPr>
        <w:spacing w:line="360" w:lineRule="auto"/>
        <w:jc w:val="both"/>
        <w:rPr>
          <w:rFonts w:ascii="Arial" w:hAnsi="Arial" w:cs="Arial"/>
          <w:b/>
        </w:rPr>
      </w:pPr>
      <w:r>
        <w:rPr>
          <w:rFonts w:ascii="Arial" w:hAnsi="Arial" w:cs="Arial"/>
          <w:b/>
        </w:rPr>
        <w:t>II. PROPOSTA DO TRABALHO</w:t>
      </w:r>
    </w:p>
    <w:p w14:paraId="717208F5" w14:textId="77777777" w:rsidR="00FA72C6" w:rsidRDefault="00FA72C6" w:rsidP="00736A94">
      <w:pPr>
        <w:jc w:val="both"/>
        <w:rPr>
          <w:rFonts w:ascii="Arial" w:hAnsi="Arial" w:cs="Arial"/>
        </w:rPr>
      </w:pPr>
    </w:p>
    <w:p w14:paraId="3ECE879B" w14:textId="77777777" w:rsidR="00FA72C6" w:rsidRDefault="00FA72C6" w:rsidP="00736A94">
      <w:pPr>
        <w:jc w:val="both"/>
        <w:rPr>
          <w:rFonts w:ascii="Arial" w:hAnsi="Arial" w:cs="Arial"/>
        </w:rPr>
      </w:pPr>
      <w:r>
        <w:rPr>
          <w:rFonts w:ascii="Arial" w:hAnsi="Arial" w:cs="Arial"/>
        </w:rPr>
        <w:t>A APS será constituída pelos seguintes tópicos:</w:t>
      </w:r>
    </w:p>
    <w:p w14:paraId="14350EAB" w14:textId="77777777" w:rsidR="00FA72C6" w:rsidRDefault="00FA72C6" w:rsidP="00736A94">
      <w:pPr>
        <w:ind w:left="851"/>
        <w:jc w:val="both"/>
        <w:rPr>
          <w:rFonts w:ascii="Arial" w:hAnsi="Arial" w:cs="Arial"/>
        </w:rPr>
      </w:pPr>
    </w:p>
    <w:p w14:paraId="528062ED" w14:textId="77777777" w:rsidR="00FA72C6" w:rsidRDefault="00FA72C6" w:rsidP="001F38C8">
      <w:pPr>
        <w:numPr>
          <w:ilvl w:val="0"/>
          <w:numId w:val="6"/>
        </w:numPr>
        <w:spacing w:line="360" w:lineRule="auto"/>
        <w:ind w:left="851" w:hanging="294"/>
        <w:jc w:val="both"/>
        <w:rPr>
          <w:rFonts w:ascii="Arial" w:hAnsi="Arial" w:cs="Arial"/>
        </w:rPr>
      </w:pPr>
      <w:r w:rsidRPr="00C92EBD">
        <w:rPr>
          <w:rFonts w:ascii="Arial" w:hAnsi="Arial" w:cs="Arial"/>
        </w:rPr>
        <w:t xml:space="preserve">O grupo de alunos deverá </w:t>
      </w:r>
      <w:r>
        <w:rPr>
          <w:rFonts w:ascii="Arial" w:hAnsi="Arial" w:cs="Arial"/>
        </w:rPr>
        <w:t>desenvolver</w:t>
      </w:r>
      <w:r w:rsidRPr="00C92EBD">
        <w:rPr>
          <w:rFonts w:ascii="Arial" w:hAnsi="Arial" w:cs="Arial"/>
        </w:rPr>
        <w:t xml:space="preserve"> </w:t>
      </w:r>
      <w:r>
        <w:rPr>
          <w:rFonts w:ascii="Arial" w:hAnsi="Arial" w:cs="Arial"/>
        </w:rPr>
        <w:t>um programa</w:t>
      </w:r>
      <w:r w:rsidRPr="00C92EBD">
        <w:rPr>
          <w:rFonts w:ascii="Arial" w:hAnsi="Arial" w:cs="Arial"/>
        </w:rPr>
        <w:t xml:space="preserve"> utilizando conceitos de orientação a objetos n</w:t>
      </w:r>
      <w:r>
        <w:rPr>
          <w:rFonts w:ascii="Arial" w:hAnsi="Arial" w:cs="Arial"/>
        </w:rPr>
        <w:t>a linguagem de programação Java, e sua aplicação deve possuir um víeis de</w:t>
      </w:r>
      <w:r w:rsidRPr="00C92EBD">
        <w:rPr>
          <w:rFonts w:ascii="Arial" w:hAnsi="Arial" w:cs="Arial"/>
        </w:rPr>
        <w:t xml:space="preserve"> desenvolvimento sustentável. O tema escolhido deverá envolver a proatividade na busca de soluções que mitiguem ou cessem os impactos humanos sobre o meio-ambiente. </w:t>
      </w:r>
    </w:p>
    <w:p w14:paraId="22600FC4" w14:textId="77777777" w:rsidR="00FA72C6" w:rsidRPr="00C92EBD" w:rsidRDefault="00FA72C6" w:rsidP="006B3533">
      <w:pPr>
        <w:spacing w:line="360" w:lineRule="auto"/>
        <w:ind w:left="720"/>
        <w:jc w:val="both"/>
        <w:rPr>
          <w:rFonts w:ascii="Arial" w:hAnsi="Arial" w:cs="Arial"/>
        </w:rPr>
      </w:pPr>
    </w:p>
    <w:p w14:paraId="5A499ABC" w14:textId="77777777" w:rsidR="00FA72C6" w:rsidRDefault="00FA72C6" w:rsidP="001F38C8">
      <w:pPr>
        <w:numPr>
          <w:ilvl w:val="0"/>
          <w:numId w:val="4"/>
        </w:numPr>
        <w:spacing w:line="360" w:lineRule="auto"/>
        <w:jc w:val="both"/>
        <w:rPr>
          <w:rFonts w:ascii="Arial" w:hAnsi="Arial" w:cs="Arial"/>
        </w:rPr>
      </w:pPr>
      <w:r>
        <w:rPr>
          <w:rFonts w:ascii="Arial" w:hAnsi="Arial" w:cs="Arial"/>
        </w:rPr>
        <w:t>Deverá ser efetuada uma pesquisa a respeito do tema escolhido, e apresentá-la de forma clara e objetiva. Dentre os possíveis temas, pode-se ter:</w:t>
      </w:r>
    </w:p>
    <w:p w14:paraId="54C1F18B" w14:textId="77777777" w:rsidR="00FA72C6" w:rsidRPr="001003FC" w:rsidRDefault="00FA72C6" w:rsidP="001003FC">
      <w:pPr>
        <w:pStyle w:val="PargrafodaLista"/>
        <w:numPr>
          <w:ilvl w:val="0"/>
          <w:numId w:val="5"/>
        </w:numPr>
        <w:spacing w:line="360" w:lineRule="auto"/>
        <w:jc w:val="both"/>
        <w:rPr>
          <w:rFonts w:ascii="Arial" w:hAnsi="Arial" w:cs="Arial"/>
        </w:rPr>
      </w:pPr>
      <w:r w:rsidRPr="001003FC">
        <w:rPr>
          <w:rFonts w:ascii="Arial" w:hAnsi="Arial" w:cs="Arial"/>
        </w:rPr>
        <w:t>Sustentabilidade empresarial</w:t>
      </w:r>
    </w:p>
    <w:p w14:paraId="2F5C33C5" w14:textId="77777777" w:rsidR="00FA72C6" w:rsidRPr="001003FC" w:rsidRDefault="00FA72C6" w:rsidP="001003FC">
      <w:pPr>
        <w:pStyle w:val="PargrafodaLista"/>
        <w:numPr>
          <w:ilvl w:val="0"/>
          <w:numId w:val="5"/>
        </w:numPr>
        <w:spacing w:line="360" w:lineRule="auto"/>
        <w:jc w:val="both"/>
        <w:rPr>
          <w:rFonts w:ascii="Arial" w:hAnsi="Arial" w:cs="Arial"/>
        </w:rPr>
      </w:pPr>
      <w:r w:rsidRPr="001003FC">
        <w:rPr>
          <w:rFonts w:ascii="Arial" w:hAnsi="Arial" w:cs="Arial"/>
        </w:rPr>
        <w:t>Reciclagem</w:t>
      </w:r>
    </w:p>
    <w:p w14:paraId="7F3AD0F9" w14:textId="77777777" w:rsidR="00FA72C6" w:rsidRPr="001003FC" w:rsidRDefault="00FA72C6" w:rsidP="001003FC">
      <w:pPr>
        <w:pStyle w:val="PargrafodaLista"/>
        <w:numPr>
          <w:ilvl w:val="0"/>
          <w:numId w:val="5"/>
        </w:numPr>
        <w:spacing w:line="360" w:lineRule="auto"/>
        <w:jc w:val="both"/>
        <w:rPr>
          <w:rFonts w:ascii="Arial" w:hAnsi="Arial" w:cs="Arial"/>
        </w:rPr>
      </w:pPr>
      <w:r w:rsidRPr="001003FC">
        <w:rPr>
          <w:rFonts w:ascii="Arial" w:hAnsi="Arial" w:cs="Arial"/>
        </w:rPr>
        <w:t>T.I. Verde</w:t>
      </w:r>
    </w:p>
    <w:p w14:paraId="0E6FDA72" w14:textId="77777777" w:rsidR="00FA72C6" w:rsidRPr="001003FC" w:rsidRDefault="00FA72C6" w:rsidP="001003FC">
      <w:pPr>
        <w:pStyle w:val="PargrafodaLista"/>
        <w:numPr>
          <w:ilvl w:val="0"/>
          <w:numId w:val="5"/>
        </w:numPr>
        <w:spacing w:line="360" w:lineRule="auto"/>
        <w:jc w:val="both"/>
        <w:rPr>
          <w:rFonts w:ascii="Arial" w:hAnsi="Arial" w:cs="Arial"/>
        </w:rPr>
      </w:pPr>
      <w:r w:rsidRPr="001003FC">
        <w:rPr>
          <w:rFonts w:ascii="Arial" w:hAnsi="Arial" w:cs="Arial"/>
        </w:rPr>
        <w:t>Uso racional da água</w:t>
      </w:r>
    </w:p>
    <w:p w14:paraId="741BEFCC" w14:textId="77777777" w:rsidR="00FA72C6" w:rsidRPr="001003FC" w:rsidRDefault="00FA72C6" w:rsidP="001003FC">
      <w:pPr>
        <w:pStyle w:val="PargrafodaLista"/>
        <w:numPr>
          <w:ilvl w:val="0"/>
          <w:numId w:val="5"/>
        </w:numPr>
        <w:spacing w:line="360" w:lineRule="auto"/>
        <w:jc w:val="both"/>
        <w:rPr>
          <w:rFonts w:ascii="Arial" w:hAnsi="Arial" w:cs="Arial"/>
        </w:rPr>
      </w:pPr>
      <w:r w:rsidRPr="001003FC">
        <w:rPr>
          <w:rFonts w:ascii="Arial" w:hAnsi="Arial" w:cs="Arial"/>
        </w:rPr>
        <w:t>Etc.</w:t>
      </w:r>
    </w:p>
    <w:p w14:paraId="6ECB61A3" w14:textId="77777777" w:rsidR="00FA72C6" w:rsidRDefault="00FA72C6">
      <w:pPr>
        <w:spacing w:line="360" w:lineRule="auto"/>
        <w:jc w:val="both"/>
        <w:rPr>
          <w:rFonts w:ascii="Arial" w:hAnsi="Arial" w:cs="Arial"/>
        </w:rPr>
      </w:pPr>
    </w:p>
    <w:p w14:paraId="0B6DA63A" w14:textId="77777777" w:rsidR="00FA72C6" w:rsidRDefault="00FA72C6">
      <w:pPr>
        <w:numPr>
          <w:ilvl w:val="0"/>
          <w:numId w:val="4"/>
        </w:numPr>
        <w:spacing w:line="360" w:lineRule="auto"/>
        <w:jc w:val="both"/>
        <w:rPr>
          <w:rFonts w:ascii="Arial" w:hAnsi="Arial" w:cs="Arial"/>
        </w:rPr>
      </w:pPr>
      <w:r>
        <w:rPr>
          <w:rFonts w:ascii="Arial" w:hAnsi="Arial" w:cs="Arial"/>
        </w:rPr>
        <w:t>O grupo deverá discutir a importância do tema escolhido, e a fundamentação da sua escolha deve ser feita por meio da indicação das fontes consultadas.</w:t>
      </w:r>
    </w:p>
    <w:p w14:paraId="088EA3DD" w14:textId="77777777" w:rsidR="00FA72C6" w:rsidRDefault="00FA72C6">
      <w:pPr>
        <w:spacing w:line="360" w:lineRule="auto"/>
        <w:ind w:left="720"/>
        <w:jc w:val="both"/>
        <w:rPr>
          <w:rFonts w:ascii="Arial" w:hAnsi="Arial" w:cs="Arial"/>
        </w:rPr>
      </w:pPr>
    </w:p>
    <w:p w14:paraId="63310FE1" w14:textId="77777777" w:rsidR="00FA72C6" w:rsidRDefault="00FA72C6" w:rsidP="001F38C8">
      <w:pPr>
        <w:numPr>
          <w:ilvl w:val="0"/>
          <w:numId w:val="4"/>
        </w:numPr>
        <w:spacing w:line="360" w:lineRule="auto"/>
        <w:jc w:val="both"/>
        <w:rPr>
          <w:rFonts w:ascii="Arial" w:hAnsi="Arial" w:cs="Arial"/>
        </w:rPr>
      </w:pPr>
      <w:r>
        <w:rPr>
          <w:rFonts w:ascii="Arial" w:hAnsi="Arial" w:cs="Arial"/>
        </w:rPr>
        <w:t>Na introdução, o</w:t>
      </w:r>
      <w:r w:rsidRPr="001003FC">
        <w:rPr>
          <w:rFonts w:ascii="Arial" w:hAnsi="Arial" w:cs="Arial"/>
        </w:rPr>
        <w:t xml:space="preserve"> grupo deverá fazer uma d</w:t>
      </w:r>
      <w:r>
        <w:rPr>
          <w:rFonts w:ascii="Arial" w:hAnsi="Arial" w:cs="Arial"/>
        </w:rPr>
        <w:t>escri</w:t>
      </w:r>
      <w:r w:rsidRPr="001003FC">
        <w:rPr>
          <w:rFonts w:ascii="Arial" w:hAnsi="Arial" w:cs="Arial"/>
        </w:rPr>
        <w:t>ção sobre o efeito desse trabalho na sua formação</w:t>
      </w:r>
      <w:r>
        <w:rPr>
          <w:rFonts w:ascii="Arial" w:hAnsi="Arial" w:cs="Arial"/>
        </w:rPr>
        <w:t>, sua motivação,</w:t>
      </w:r>
      <w:r w:rsidRPr="001003FC">
        <w:rPr>
          <w:rFonts w:ascii="Arial" w:hAnsi="Arial" w:cs="Arial"/>
        </w:rPr>
        <w:t xml:space="preserve"> e discutir a interdisciplinaridade envolvida no mesmo. </w:t>
      </w:r>
    </w:p>
    <w:p w14:paraId="6C3B0639" w14:textId="77777777" w:rsidR="00FA72C6" w:rsidRDefault="00FA72C6" w:rsidP="001F38C8">
      <w:pPr>
        <w:spacing w:line="360" w:lineRule="auto"/>
        <w:ind w:left="360"/>
        <w:jc w:val="both"/>
        <w:rPr>
          <w:rFonts w:ascii="Arial" w:hAnsi="Arial" w:cs="Arial"/>
        </w:rPr>
      </w:pPr>
    </w:p>
    <w:p w14:paraId="2F6AB098" w14:textId="77777777" w:rsidR="00FA72C6" w:rsidRDefault="00FA72C6" w:rsidP="001F38C8">
      <w:pPr>
        <w:numPr>
          <w:ilvl w:val="0"/>
          <w:numId w:val="4"/>
        </w:numPr>
        <w:spacing w:line="360" w:lineRule="auto"/>
        <w:jc w:val="both"/>
        <w:rPr>
          <w:rFonts w:ascii="Arial" w:hAnsi="Arial" w:cs="Arial"/>
        </w:rPr>
      </w:pPr>
      <w:r w:rsidRPr="001003FC">
        <w:rPr>
          <w:rFonts w:ascii="Arial" w:hAnsi="Arial" w:cs="Arial"/>
        </w:rPr>
        <w:t xml:space="preserve">Este trabalho deve seguir o modelo de um trabalho acadêmico segundo as normas da ABNT. As normas encontram-se disponíveis no link </w:t>
      </w:r>
      <w:hyperlink r:id="rId8" w:history="1">
        <w:r w:rsidRPr="00630796">
          <w:rPr>
            <w:rStyle w:val="Hyperlink"/>
            <w:rFonts w:ascii="Arial" w:hAnsi="Arial" w:cs="Arial"/>
          </w:rPr>
          <w:t>https://www.unip.br/presencial/servicos/biblioteca/download/manual_de_normalizacao_abnt_2018.pdf</w:t>
        </w:r>
      </w:hyperlink>
      <w:r w:rsidRPr="001003FC">
        <w:rPr>
          <w:rFonts w:ascii="Arial" w:hAnsi="Arial" w:cs="Arial"/>
        </w:rPr>
        <w:t>.</w:t>
      </w:r>
    </w:p>
    <w:p w14:paraId="2B0582AC" w14:textId="77777777" w:rsidR="00FA72C6" w:rsidRDefault="00FA72C6" w:rsidP="001F38C8">
      <w:pPr>
        <w:numPr>
          <w:ilvl w:val="0"/>
          <w:numId w:val="4"/>
        </w:numPr>
        <w:spacing w:line="360" w:lineRule="auto"/>
        <w:jc w:val="both"/>
        <w:rPr>
          <w:rFonts w:ascii="Arial" w:hAnsi="Arial" w:cs="Arial"/>
        </w:rPr>
      </w:pPr>
      <w:r>
        <w:rPr>
          <w:rFonts w:ascii="Arial" w:hAnsi="Arial" w:cs="Arial"/>
        </w:rPr>
        <w:lastRenderedPageBreak/>
        <w:t>O resultado das pesquisas deve ser apresentado na forma de um texto acadêmico (uma documentação descritiva), segundo as instruções indicadas no capítulo III deste manual.</w:t>
      </w:r>
    </w:p>
    <w:p w14:paraId="0D72D6F4" w14:textId="77777777" w:rsidR="00FA72C6" w:rsidRDefault="00FA72C6">
      <w:pPr>
        <w:spacing w:line="360" w:lineRule="auto"/>
        <w:jc w:val="both"/>
        <w:rPr>
          <w:rFonts w:ascii="Arial" w:hAnsi="Arial" w:cs="Arial"/>
        </w:rPr>
      </w:pPr>
    </w:p>
    <w:p w14:paraId="09AD19A6" w14:textId="77777777" w:rsidR="00FA72C6" w:rsidRDefault="00FA72C6">
      <w:pPr>
        <w:numPr>
          <w:ilvl w:val="0"/>
          <w:numId w:val="4"/>
        </w:numPr>
        <w:spacing w:line="360" w:lineRule="auto"/>
        <w:jc w:val="both"/>
        <w:rPr>
          <w:rFonts w:ascii="Arial" w:hAnsi="Arial" w:cs="Arial"/>
        </w:rPr>
      </w:pPr>
      <w:r>
        <w:rPr>
          <w:rFonts w:ascii="Arial" w:hAnsi="Arial" w:cs="Arial"/>
        </w:rPr>
        <w:t>O nível de refinamento, assim como a complexidade na construção do sistema, terá impacto direto na nota final deste trabalho. Novas funcionalidades poderão ser implementadas no programa, desde que relacionadas ao tema abordado.</w:t>
      </w:r>
    </w:p>
    <w:p w14:paraId="50BDA1F6" w14:textId="77777777" w:rsidR="00FA72C6" w:rsidRDefault="00FA72C6">
      <w:pPr>
        <w:spacing w:line="360" w:lineRule="auto"/>
        <w:ind w:left="720"/>
        <w:jc w:val="both"/>
        <w:rPr>
          <w:rFonts w:ascii="Arial" w:hAnsi="Arial" w:cs="Arial"/>
        </w:rPr>
      </w:pPr>
    </w:p>
    <w:p w14:paraId="15FB3E1A" w14:textId="77777777" w:rsidR="00FA72C6" w:rsidRDefault="00FA72C6">
      <w:pPr>
        <w:numPr>
          <w:ilvl w:val="0"/>
          <w:numId w:val="4"/>
        </w:numPr>
        <w:spacing w:line="360" w:lineRule="auto"/>
        <w:jc w:val="both"/>
        <w:rPr>
          <w:rFonts w:ascii="Arial" w:hAnsi="Arial" w:cs="Arial"/>
        </w:rPr>
      </w:pPr>
      <w:r>
        <w:rPr>
          <w:rFonts w:ascii="Arial" w:hAnsi="Arial" w:cs="Arial"/>
        </w:rPr>
        <w:t>A nota atribuída aos trabalhos entregues configura a nota da APS. O peso de cada uma das duas partes no cálculo da nota está descrito no capítulo IV, podendo ser alterado por decisão dos professores responsáveis, porém sendo devidamente informado aos alunos em tempo hábil.</w:t>
      </w:r>
    </w:p>
    <w:p w14:paraId="628A15DA" w14:textId="77777777" w:rsidR="00FA72C6" w:rsidRDefault="00FA72C6" w:rsidP="00FC1998">
      <w:pPr>
        <w:pStyle w:val="PargrafodaLista"/>
        <w:rPr>
          <w:rFonts w:ascii="Arial" w:hAnsi="Arial" w:cs="Arial"/>
        </w:rPr>
      </w:pPr>
    </w:p>
    <w:p w14:paraId="6675450D" w14:textId="77777777" w:rsidR="00FA72C6" w:rsidRDefault="00FA72C6" w:rsidP="00FC1998">
      <w:pPr>
        <w:spacing w:line="360" w:lineRule="auto"/>
        <w:jc w:val="both"/>
        <w:rPr>
          <w:rFonts w:ascii="Arial" w:hAnsi="Arial" w:cs="Arial"/>
        </w:rPr>
      </w:pPr>
    </w:p>
    <w:p w14:paraId="3BE70367" w14:textId="77777777" w:rsidR="00FA72C6" w:rsidRDefault="00FA72C6">
      <w:pPr>
        <w:spacing w:line="360" w:lineRule="auto"/>
        <w:jc w:val="both"/>
        <w:rPr>
          <w:rFonts w:ascii="Arial" w:hAnsi="Arial" w:cs="Arial"/>
          <w:b/>
        </w:rPr>
      </w:pPr>
      <w:r>
        <w:rPr>
          <w:rFonts w:ascii="Arial" w:hAnsi="Arial" w:cs="Arial"/>
          <w:b/>
        </w:rPr>
        <w:t>III. APRESENTAÇÃO DO TRABALHO</w:t>
      </w:r>
    </w:p>
    <w:p w14:paraId="287A4DAD" w14:textId="77777777" w:rsidR="00FA72C6" w:rsidRDefault="00FA72C6" w:rsidP="009C1119">
      <w:pPr>
        <w:jc w:val="both"/>
        <w:rPr>
          <w:rFonts w:ascii="Arial" w:hAnsi="Arial" w:cs="Arial"/>
        </w:rPr>
      </w:pPr>
    </w:p>
    <w:p w14:paraId="7702B5B8" w14:textId="77777777" w:rsidR="00FA72C6" w:rsidRPr="00877A1C" w:rsidRDefault="00FA72C6" w:rsidP="00877A1C">
      <w:pPr>
        <w:numPr>
          <w:ilvl w:val="0"/>
          <w:numId w:val="2"/>
        </w:numPr>
        <w:tabs>
          <w:tab w:val="clear" w:pos="360"/>
          <w:tab w:val="num" w:pos="426"/>
        </w:tabs>
        <w:spacing w:line="360" w:lineRule="auto"/>
        <w:ind w:left="426" w:hanging="426"/>
        <w:jc w:val="both"/>
        <w:rPr>
          <w:rFonts w:ascii="Arial" w:hAnsi="Arial" w:cs="Arial"/>
        </w:rPr>
      </w:pPr>
      <w:r>
        <w:rPr>
          <w:rFonts w:ascii="Arial" w:hAnsi="Arial" w:cs="Arial"/>
        </w:rPr>
        <w:t xml:space="preserve">O grupo deverá ser composto de </w:t>
      </w:r>
      <w:r>
        <w:rPr>
          <w:rFonts w:ascii="Arial" w:hAnsi="Arial" w:cs="Arial"/>
          <w:b/>
        </w:rPr>
        <w:t>5</w:t>
      </w:r>
      <w:r w:rsidRPr="006E1073">
        <w:rPr>
          <w:rFonts w:ascii="Arial" w:hAnsi="Arial" w:cs="Arial"/>
          <w:b/>
        </w:rPr>
        <w:t xml:space="preserve"> </w:t>
      </w:r>
      <w:r>
        <w:rPr>
          <w:rFonts w:ascii="Arial" w:hAnsi="Arial" w:cs="Arial"/>
          <w:b/>
        </w:rPr>
        <w:t xml:space="preserve">(cinco) </w:t>
      </w:r>
      <w:r w:rsidRPr="006E1073">
        <w:rPr>
          <w:rFonts w:ascii="Arial" w:hAnsi="Arial" w:cs="Arial"/>
          <w:b/>
        </w:rPr>
        <w:t>alunos</w:t>
      </w:r>
      <w:r>
        <w:rPr>
          <w:rFonts w:ascii="Arial" w:hAnsi="Arial" w:cs="Arial"/>
        </w:rPr>
        <w:t>. A formação de um grupo com um número diferente de 5 dependerá de aprovação do(a) Coordenador(a) Auxiliar do curso no campus ou dos professores orientadores da APS.</w:t>
      </w:r>
    </w:p>
    <w:p w14:paraId="3E0245CF" w14:textId="77777777" w:rsidR="00FA72C6" w:rsidRDefault="00FA72C6" w:rsidP="009C1119">
      <w:pPr>
        <w:ind w:left="720"/>
        <w:jc w:val="both"/>
        <w:rPr>
          <w:rFonts w:ascii="Arial" w:hAnsi="Arial" w:cs="Arial"/>
        </w:rPr>
      </w:pPr>
    </w:p>
    <w:p w14:paraId="783CFAAD" w14:textId="77777777" w:rsidR="00FA72C6" w:rsidRPr="00C92EBD" w:rsidRDefault="00FA72C6">
      <w:pPr>
        <w:numPr>
          <w:ilvl w:val="0"/>
          <w:numId w:val="2"/>
        </w:numPr>
        <w:spacing w:line="360" w:lineRule="auto"/>
        <w:jc w:val="both"/>
        <w:rPr>
          <w:rFonts w:ascii="Arial" w:hAnsi="Arial" w:cs="Arial"/>
        </w:rPr>
      </w:pPr>
      <w:r>
        <w:rPr>
          <w:rFonts w:ascii="Arial" w:hAnsi="Arial" w:cs="Arial"/>
        </w:rPr>
        <w:t>Todas as etapas do trabalho deverão ser escritas em fonte ARIAL12, espaçamento 1,5, margem direita 2,5cm e margem esquerda 2,5cm. O trabalho deverá ter formato A4.</w:t>
      </w:r>
    </w:p>
    <w:p w14:paraId="5669AEF0" w14:textId="77777777" w:rsidR="00FA72C6" w:rsidRDefault="00FA72C6" w:rsidP="009C1119">
      <w:pPr>
        <w:ind w:left="720"/>
        <w:jc w:val="both"/>
        <w:rPr>
          <w:rFonts w:ascii="Arial" w:hAnsi="Arial" w:cs="Arial"/>
        </w:rPr>
      </w:pPr>
    </w:p>
    <w:p w14:paraId="2F692333" w14:textId="77777777" w:rsidR="00FA72C6" w:rsidRDefault="00FA72C6">
      <w:pPr>
        <w:numPr>
          <w:ilvl w:val="0"/>
          <w:numId w:val="2"/>
        </w:numPr>
        <w:spacing w:line="360" w:lineRule="auto"/>
        <w:jc w:val="both"/>
        <w:rPr>
          <w:rFonts w:ascii="Arial" w:hAnsi="Arial" w:cs="Arial"/>
        </w:rPr>
      </w:pPr>
      <w:r>
        <w:rPr>
          <w:rFonts w:ascii="Arial" w:hAnsi="Arial" w:cs="Arial"/>
        </w:rPr>
        <w:t>Limites de páginas</w:t>
      </w:r>
    </w:p>
    <w:p w14:paraId="6F783896" w14:textId="77777777" w:rsidR="00FA72C6" w:rsidRPr="00C92EBD" w:rsidRDefault="00FA72C6" w:rsidP="00736A94">
      <w:pPr>
        <w:spacing w:line="360" w:lineRule="auto"/>
        <w:ind w:left="709"/>
        <w:jc w:val="both"/>
        <w:rPr>
          <w:rFonts w:ascii="Arial" w:hAnsi="Arial" w:cs="Arial"/>
        </w:rPr>
      </w:pPr>
      <w:r w:rsidRPr="00C92EBD">
        <w:rPr>
          <w:rFonts w:ascii="Arial" w:hAnsi="Arial" w:cs="Arial"/>
          <w:u w:val="single"/>
        </w:rPr>
        <w:t>Objetivo do trabalho</w:t>
      </w:r>
      <w:r>
        <w:rPr>
          <w:rFonts w:ascii="Arial" w:hAnsi="Arial" w:cs="Arial"/>
        </w:rPr>
        <w:t xml:space="preserve">: </w:t>
      </w:r>
      <w:r w:rsidRPr="00C92EBD">
        <w:rPr>
          <w:rFonts w:ascii="Arial" w:hAnsi="Arial" w:cs="Arial"/>
        </w:rPr>
        <w:t xml:space="preserve">mínimo de </w:t>
      </w:r>
      <w:r>
        <w:rPr>
          <w:rFonts w:ascii="Arial" w:hAnsi="Arial" w:cs="Arial"/>
        </w:rPr>
        <w:t xml:space="preserve">1 </w:t>
      </w:r>
      <w:r w:rsidRPr="00C92EBD">
        <w:rPr>
          <w:rFonts w:ascii="Arial" w:hAnsi="Arial" w:cs="Arial"/>
        </w:rPr>
        <w:t xml:space="preserve">página e máximo </w:t>
      </w:r>
      <w:r>
        <w:rPr>
          <w:rFonts w:ascii="Arial" w:hAnsi="Arial" w:cs="Arial"/>
        </w:rPr>
        <w:t xml:space="preserve">de </w:t>
      </w:r>
      <w:r w:rsidRPr="00C92EBD">
        <w:rPr>
          <w:rFonts w:ascii="Arial" w:hAnsi="Arial" w:cs="Arial"/>
        </w:rPr>
        <w:t>2 páginas</w:t>
      </w:r>
    </w:p>
    <w:p w14:paraId="721FC342" w14:textId="77777777" w:rsidR="00FA72C6" w:rsidRPr="00C92EBD" w:rsidRDefault="00FA72C6" w:rsidP="00736A94">
      <w:pPr>
        <w:spacing w:line="360" w:lineRule="auto"/>
        <w:ind w:left="709"/>
        <w:jc w:val="both"/>
        <w:rPr>
          <w:rFonts w:ascii="Arial" w:hAnsi="Arial" w:cs="Arial"/>
        </w:rPr>
      </w:pPr>
      <w:r w:rsidRPr="00C92EBD">
        <w:rPr>
          <w:rFonts w:ascii="Arial" w:hAnsi="Arial" w:cs="Arial"/>
          <w:u w:val="single"/>
        </w:rPr>
        <w:t>Introdução</w:t>
      </w:r>
      <w:r>
        <w:rPr>
          <w:rFonts w:ascii="Arial" w:hAnsi="Arial" w:cs="Arial"/>
        </w:rPr>
        <w:t xml:space="preserve">: </w:t>
      </w:r>
      <w:r w:rsidRPr="00C92EBD">
        <w:rPr>
          <w:rFonts w:ascii="Arial" w:hAnsi="Arial" w:cs="Arial"/>
        </w:rPr>
        <w:t xml:space="preserve">mínimo de </w:t>
      </w:r>
      <w:r>
        <w:rPr>
          <w:rFonts w:ascii="Arial" w:hAnsi="Arial" w:cs="Arial"/>
        </w:rPr>
        <w:t xml:space="preserve">2 </w:t>
      </w:r>
      <w:r w:rsidRPr="00C92EBD">
        <w:rPr>
          <w:rFonts w:ascii="Arial" w:hAnsi="Arial" w:cs="Arial"/>
        </w:rPr>
        <w:t xml:space="preserve">páginas e máximo </w:t>
      </w:r>
      <w:r>
        <w:rPr>
          <w:rFonts w:ascii="Arial" w:hAnsi="Arial" w:cs="Arial"/>
        </w:rPr>
        <w:t xml:space="preserve">de </w:t>
      </w:r>
      <w:r w:rsidRPr="00C92EBD">
        <w:rPr>
          <w:rFonts w:ascii="Arial" w:hAnsi="Arial" w:cs="Arial"/>
        </w:rPr>
        <w:t>4 páginas</w:t>
      </w:r>
    </w:p>
    <w:p w14:paraId="4792A30D" w14:textId="77777777" w:rsidR="00FA72C6" w:rsidRPr="00C92EBD" w:rsidRDefault="00FA72C6" w:rsidP="00736A94">
      <w:pPr>
        <w:spacing w:line="360" w:lineRule="auto"/>
        <w:ind w:left="709"/>
        <w:jc w:val="both"/>
        <w:rPr>
          <w:rFonts w:ascii="Arial" w:hAnsi="Arial" w:cs="Arial"/>
        </w:rPr>
      </w:pPr>
      <w:r w:rsidRPr="00C92EBD">
        <w:rPr>
          <w:rFonts w:ascii="Arial" w:hAnsi="Arial" w:cs="Arial"/>
          <w:u w:val="single"/>
        </w:rPr>
        <w:t>Elementos de programação Orientada a Objeto (conceitos gerais)</w:t>
      </w:r>
      <w:r w:rsidRPr="00C92EBD">
        <w:rPr>
          <w:rFonts w:ascii="Arial" w:hAnsi="Arial" w:cs="Arial"/>
        </w:rPr>
        <w:t>:</w:t>
      </w:r>
      <w:r>
        <w:rPr>
          <w:rFonts w:ascii="Arial" w:hAnsi="Arial" w:cs="Arial"/>
        </w:rPr>
        <w:t xml:space="preserve"> </w:t>
      </w:r>
      <w:r w:rsidRPr="00C92EBD">
        <w:rPr>
          <w:rFonts w:ascii="Arial" w:hAnsi="Arial" w:cs="Arial"/>
        </w:rPr>
        <w:t xml:space="preserve">mínimo de </w:t>
      </w:r>
      <w:r>
        <w:rPr>
          <w:rFonts w:ascii="Arial" w:hAnsi="Arial" w:cs="Arial"/>
        </w:rPr>
        <w:t>4 páginas e máximo de 10</w:t>
      </w:r>
      <w:r w:rsidRPr="00C92EBD">
        <w:rPr>
          <w:rFonts w:ascii="Arial" w:hAnsi="Arial" w:cs="Arial"/>
        </w:rPr>
        <w:t xml:space="preserve"> páginas.</w:t>
      </w:r>
    </w:p>
    <w:p w14:paraId="5F860F19" w14:textId="77777777" w:rsidR="00FA72C6" w:rsidRPr="00C92EBD" w:rsidRDefault="00FA72C6" w:rsidP="00736A94">
      <w:pPr>
        <w:spacing w:line="360" w:lineRule="auto"/>
        <w:ind w:left="709"/>
        <w:jc w:val="both"/>
        <w:rPr>
          <w:rFonts w:ascii="Arial" w:hAnsi="Arial" w:cs="Arial"/>
        </w:rPr>
      </w:pPr>
      <w:r w:rsidRPr="00C92EBD">
        <w:rPr>
          <w:rFonts w:ascii="Arial" w:hAnsi="Arial" w:cs="Arial"/>
          <w:u w:val="single"/>
        </w:rPr>
        <w:t>Dissertação</w:t>
      </w:r>
      <w:r w:rsidRPr="00C92EBD">
        <w:rPr>
          <w:rFonts w:ascii="Arial" w:hAnsi="Arial" w:cs="Arial"/>
        </w:rPr>
        <w:t>: mínimo de 5 páginas e máximo de</w:t>
      </w:r>
      <w:r>
        <w:rPr>
          <w:rFonts w:ascii="Arial" w:hAnsi="Arial" w:cs="Arial"/>
        </w:rPr>
        <w:t xml:space="preserve"> </w:t>
      </w:r>
      <w:r w:rsidRPr="00C92EBD">
        <w:rPr>
          <w:rFonts w:ascii="Arial" w:hAnsi="Arial" w:cs="Arial"/>
        </w:rPr>
        <w:t>1</w:t>
      </w:r>
      <w:r>
        <w:rPr>
          <w:rFonts w:ascii="Arial" w:hAnsi="Arial" w:cs="Arial"/>
        </w:rPr>
        <w:t>0</w:t>
      </w:r>
      <w:r w:rsidRPr="00C92EBD">
        <w:rPr>
          <w:rFonts w:ascii="Arial" w:hAnsi="Arial" w:cs="Arial"/>
        </w:rPr>
        <w:t xml:space="preserve"> páginas.</w:t>
      </w:r>
    </w:p>
    <w:p w14:paraId="34FE2912" w14:textId="77777777" w:rsidR="00FA72C6" w:rsidRDefault="00FA72C6" w:rsidP="00736A94">
      <w:pPr>
        <w:spacing w:line="360" w:lineRule="auto"/>
        <w:ind w:left="709"/>
        <w:jc w:val="both"/>
        <w:rPr>
          <w:rFonts w:ascii="Arial" w:hAnsi="Arial" w:cs="Arial"/>
        </w:rPr>
      </w:pPr>
      <w:r w:rsidRPr="00C92EBD">
        <w:rPr>
          <w:rFonts w:ascii="Arial" w:hAnsi="Arial" w:cs="Arial"/>
          <w:u w:val="single"/>
        </w:rPr>
        <w:t>Projeto (estrutura) do programa</w:t>
      </w:r>
      <w:r w:rsidRPr="00C92EBD">
        <w:rPr>
          <w:rFonts w:ascii="Arial" w:hAnsi="Arial" w:cs="Arial"/>
        </w:rPr>
        <w:t xml:space="preserve">: mínimo de 3 páginas e máximo de </w:t>
      </w:r>
      <w:r>
        <w:rPr>
          <w:rFonts w:ascii="Arial" w:hAnsi="Arial" w:cs="Arial"/>
        </w:rPr>
        <w:t>10</w:t>
      </w:r>
      <w:r w:rsidRPr="00C92EBD">
        <w:rPr>
          <w:rFonts w:ascii="Arial" w:hAnsi="Arial" w:cs="Arial"/>
        </w:rPr>
        <w:t xml:space="preserve"> páginas.</w:t>
      </w:r>
    </w:p>
    <w:p w14:paraId="157A5C1A" w14:textId="77777777" w:rsidR="00FA72C6" w:rsidRDefault="00FA72C6" w:rsidP="00736A94">
      <w:pPr>
        <w:spacing w:line="360" w:lineRule="auto"/>
        <w:ind w:left="709"/>
        <w:jc w:val="both"/>
        <w:rPr>
          <w:rFonts w:ascii="Arial" w:hAnsi="Arial" w:cs="Arial"/>
        </w:rPr>
      </w:pPr>
    </w:p>
    <w:p w14:paraId="122C0CA4" w14:textId="77777777" w:rsidR="00FA72C6" w:rsidRPr="002469E7" w:rsidRDefault="00FA72C6" w:rsidP="004A0543">
      <w:pPr>
        <w:numPr>
          <w:ilvl w:val="0"/>
          <w:numId w:val="2"/>
        </w:numPr>
        <w:spacing w:line="360" w:lineRule="auto"/>
        <w:jc w:val="both"/>
        <w:rPr>
          <w:rFonts w:ascii="Arial" w:hAnsi="Arial" w:cs="Arial"/>
          <w:b/>
          <w:bCs/>
          <w:u w:val="single"/>
        </w:rPr>
      </w:pPr>
      <w:r>
        <w:rPr>
          <w:rFonts w:ascii="Arial" w:hAnsi="Arial" w:cs="Arial"/>
        </w:rPr>
        <w:lastRenderedPageBreak/>
        <w:t xml:space="preserve">O trabalho deverá ser postado juntamente com a ficha padrão de “Atividades Práticas Supervisionadas” que deverá ilustrar cronologicamente cada um dos itens, segundo a orientação do professor supervisor desta atividade. </w:t>
      </w:r>
      <w:r w:rsidRPr="002469E7">
        <w:rPr>
          <w:rFonts w:ascii="Arial" w:hAnsi="Arial" w:cs="Arial"/>
          <w:b/>
          <w:bCs/>
          <w:u w:val="single"/>
        </w:rPr>
        <w:t xml:space="preserve">Na postagem deverão constar as fichas de cada </w:t>
      </w:r>
      <w:r w:rsidRPr="00B5399A">
        <w:rPr>
          <w:rFonts w:ascii="Arial" w:hAnsi="Arial" w:cs="Arial"/>
          <w:b/>
          <w:bCs/>
          <w:u w:val="single"/>
        </w:rPr>
        <w:t>aluno/integrante do grupo, preenchidas manualmente, e cada ficha deve totalizar 75 horas-atividade</w:t>
      </w:r>
      <w:r w:rsidRPr="002469E7">
        <w:rPr>
          <w:rFonts w:ascii="Arial" w:hAnsi="Arial" w:cs="Arial"/>
          <w:b/>
          <w:bCs/>
          <w:u w:val="single"/>
        </w:rPr>
        <w:t xml:space="preserve">. </w:t>
      </w:r>
    </w:p>
    <w:p w14:paraId="3EEDB616" w14:textId="77777777" w:rsidR="00FA72C6" w:rsidRDefault="00FA72C6" w:rsidP="009C1119">
      <w:pPr>
        <w:ind w:left="357"/>
        <w:jc w:val="both"/>
        <w:rPr>
          <w:rFonts w:ascii="Arial" w:hAnsi="Arial" w:cs="Arial"/>
        </w:rPr>
      </w:pPr>
    </w:p>
    <w:p w14:paraId="406F40E9" w14:textId="77777777" w:rsidR="00FA72C6" w:rsidRDefault="00FA72C6" w:rsidP="004C7BB8">
      <w:pPr>
        <w:numPr>
          <w:ilvl w:val="0"/>
          <w:numId w:val="2"/>
        </w:numPr>
        <w:spacing w:line="360" w:lineRule="auto"/>
        <w:jc w:val="both"/>
        <w:rPr>
          <w:rFonts w:ascii="Arial" w:hAnsi="Arial" w:cs="Arial"/>
        </w:rPr>
      </w:pPr>
      <w:r>
        <w:rPr>
          <w:rFonts w:ascii="Arial" w:hAnsi="Arial" w:cs="Arial"/>
        </w:rPr>
        <w:t>Estrutura da documentação do trabalho:</w:t>
      </w:r>
    </w:p>
    <w:p w14:paraId="0719F919" w14:textId="77777777" w:rsidR="00FA72C6" w:rsidRDefault="00FA72C6" w:rsidP="009C1119">
      <w:pPr>
        <w:jc w:val="both"/>
        <w:rPr>
          <w:rFonts w:ascii="Arial" w:hAnsi="Arial" w:cs="Arial"/>
        </w:rPr>
      </w:pPr>
    </w:p>
    <w:p w14:paraId="0A75EE61" w14:textId="77777777" w:rsidR="00FA72C6" w:rsidRDefault="00FA72C6" w:rsidP="00C92EBD">
      <w:pPr>
        <w:numPr>
          <w:ilvl w:val="1"/>
          <w:numId w:val="7"/>
        </w:numPr>
        <w:spacing w:line="360" w:lineRule="auto"/>
        <w:jc w:val="both"/>
        <w:rPr>
          <w:rFonts w:ascii="Arial" w:hAnsi="Arial" w:cs="Arial"/>
        </w:rPr>
      </w:pPr>
      <w:r>
        <w:rPr>
          <w:rFonts w:ascii="Arial" w:hAnsi="Arial" w:cs="Arial"/>
        </w:rPr>
        <w:t>Capa: identificando o curso, o tema e a relação de alunos do grupo (nome/RA)</w:t>
      </w:r>
    </w:p>
    <w:p w14:paraId="6946BEDA" w14:textId="77777777" w:rsidR="00FA72C6" w:rsidRDefault="00FA72C6" w:rsidP="00C92EBD">
      <w:pPr>
        <w:numPr>
          <w:ilvl w:val="1"/>
          <w:numId w:val="7"/>
        </w:numPr>
        <w:spacing w:line="360" w:lineRule="auto"/>
        <w:jc w:val="both"/>
        <w:rPr>
          <w:rFonts w:ascii="Arial" w:hAnsi="Arial" w:cs="Arial"/>
        </w:rPr>
      </w:pPr>
      <w:r>
        <w:rPr>
          <w:rFonts w:ascii="Arial" w:hAnsi="Arial" w:cs="Arial"/>
        </w:rPr>
        <w:t>Índice</w:t>
      </w:r>
    </w:p>
    <w:p w14:paraId="5A149333" w14:textId="77777777" w:rsidR="00FA72C6" w:rsidRDefault="00FA72C6" w:rsidP="00C92EBD">
      <w:pPr>
        <w:numPr>
          <w:ilvl w:val="1"/>
          <w:numId w:val="7"/>
        </w:numPr>
        <w:spacing w:line="360" w:lineRule="auto"/>
        <w:jc w:val="both"/>
        <w:rPr>
          <w:rFonts w:ascii="Arial" w:hAnsi="Arial" w:cs="Arial"/>
        </w:rPr>
      </w:pPr>
      <w:r>
        <w:rPr>
          <w:rFonts w:ascii="Arial" w:hAnsi="Arial" w:cs="Arial"/>
        </w:rPr>
        <w:t>Objetivo do trabalho</w:t>
      </w:r>
    </w:p>
    <w:p w14:paraId="625FFBD8" w14:textId="77777777" w:rsidR="00FA72C6" w:rsidRDefault="00FA72C6" w:rsidP="00C92EBD">
      <w:pPr>
        <w:numPr>
          <w:ilvl w:val="1"/>
          <w:numId w:val="7"/>
        </w:numPr>
        <w:spacing w:line="360" w:lineRule="auto"/>
        <w:jc w:val="both"/>
        <w:rPr>
          <w:rFonts w:ascii="Arial" w:hAnsi="Arial" w:cs="Arial"/>
        </w:rPr>
      </w:pPr>
      <w:r>
        <w:rPr>
          <w:rFonts w:ascii="Arial" w:hAnsi="Arial" w:cs="Arial"/>
        </w:rPr>
        <w:t>Introdução (com a Interdisciplinaridade)</w:t>
      </w:r>
    </w:p>
    <w:p w14:paraId="174D7206" w14:textId="77777777" w:rsidR="00FA72C6" w:rsidRDefault="00FA72C6" w:rsidP="00C92EBD">
      <w:pPr>
        <w:numPr>
          <w:ilvl w:val="1"/>
          <w:numId w:val="7"/>
        </w:numPr>
        <w:spacing w:line="360" w:lineRule="auto"/>
        <w:jc w:val="both"/>
        <w:rPr>
          <w:rFonts w:ascii="Arial" w:hAnsi="Arial" w:cs="Arial"/>
        </w:rPr>
      </w:pPr>
      <w:r>
        <w:rPr>
          <w:rFonts w:ascii="Arial" w:hAnsi="Arial" w:cs="Arial"/>
        </w:rPr>
        <w:t>Elementos de programação Orientada a Objeto (conceitos gerais)</w:t>
      </w:r>
    </w:p>
    <w:p w14:paraId="111C20E1" w14:textId="77777777" w:rsidR="00FA72C6" w:rsidRDefault="00FA72C6" w:rsidP="00C92EBD">
      <w:pPr>
        <w:numPr>
          <w:ilvl w:val="1"/>
          <w:numId w:val="7"/>
        </w:numPr>
        <w:spacing w:line="360" w:lineRule="auto"/>
        <w:jc w:val="both"/>
        <w:rPr>
          <w:rFonts w:ascii="Arial" w:hAnsi="Arial" w:cs="Arial"/>
        </w:rPr>
      </w:pPr>
      <w:r>
        <w:rPr>
          <w:rFonts w:ascii="Arial" w:hAnsi="Arial" w:cs="Arial"/>
        </w:rPr>
        <w:t>Dissertação sobre o tema de sua pesquisa relacionada a Sustentabilidade / Meio Ambiente.</w:t>
      </w:r>
    </w:p>
    <w:p w14:paraId="7F262343" w14:textId="77777777" w:rsidR="00FA72C6" w:rsidRDefault="00FA72C6" w:rsidP="00C92EBD">
      <w:pPr>
        <w:numPr>
          <w:ilvl w:val="1"/>
          <w:numId w:val="7"/>
        </w:numPr>
        <w:spacing w:line="360" w:lineRule="auto"/>
        <w:jc w:val="both"/>
        <w:rPr>
          <w:rFonts w:ascii="Arial" w:hAnsi="Arial" w:cs="Arial"/>
        </w:rPr>
      </w:pPr>
      <w:r>
        <w:rPr>
          <w:rFonts w:ascii="Arial" w:hAnsi="Arial" w:cs="Arial"/>
        </w:rPr>
        <w:t>Projeto (estrutura) do programa:</w:t>
      </w:r>
    </w:p>
    <w:p w14:paraId="7523C523" w14:textId="77777777" w:rsidR="00FA72C6" w:rsidRDefault="00FA72C6" w:rsidP="00042401">
      <w:pPr>
        <w:numPr>
          <w:ilvl w:val="2"/>
          <w:numId w:val="7"/>
        </w:numPr>
        <w:spacing w:line="360" w:lineRule="auto"/>
        <w:jc w:val="both"/>
        <w:rPr>
          <w:rFonts w:ascii="Arial" w:hAnsi="Arial" w:cs="Arial"/>
        </w:rPr>
      </w:pPr>
      <w:r>
        <w:rPr>
          <w:rFonts w:ascii="Arial" w:hAnsi="Arial" w:cs="Arial"/>
        </w:rPr>
        <w:t>Descrição dos módulos do sistema, demonstrando os elementos de O.O. (vistos em laboratório) que foram utilizados na construção do sistema.</w:t>
      </w:r>
    </w:p>
    <w:p w14:paraId="784EBD08" w14:textId="77777777" w:rsidR="00FA72C6" w:rsidRDefault="00FA72C6" w:rsidP="00042401">
      <w:pPr>
        <w:numPr>
          <w:ilvl w:val="2"/>
          <w:numId w:val="7"/>
        </w:numPr>
        <w:spacing w:line="360" w:lineRule="auto"/>
        <w:jc w:val="both"/>
        <w:rPr>
          <w:rFonts w:ascii="Arial" w:hAnsi="Arial" w:cs="Arial"/>
        </w:rPr>
      </w:pPr>
      <w:r>
        <w:rPr>
          <w:rFonts w:ascii="Arial" w:hAnsi="Arial" w:cs="Arial"/>
        </w:rPr>
        <w:t>Imagens das telas de resposta do sistema com os resultados impressos na Console.</w:t>
      </w:r>
    </w:p>
    <w:p w14:paraId="7FB6DCB4" w14:textId="77777777" w:rsidR="00FA72C6" w:rsidRDefault="00FA72C6" w:rsidP="00C92EBD">
      <w:pPr>
        <w:numPr>
          <w:ilvl w:val="1"/>
          <w:numId w:val="7"/>
        </w:numPr>
        <w:tabs>
          <w:tab w:val="left" w:pos="900"/>
        </w:tabs>
        <w:spacing w:line="360" w:lineRule="auto"/>
        <w:ind w:left="788" w:hanging="431"/>
        <w:jc w:val="both"/>
        <w:rPr>
          <w:rFonts w:ascii="Arial" w:hAnsi="Arial" w:cs="Arial"/>
        </w:rPr>
      </w:pPr>
      <w:r>
        <w:rPr>
          <w:rFonts w:ascii="Arial" w:hAnsi="Arial" w:cs="Arial"/>
        </w:rPr>
        <w:t>Relatório com as linhas de código do programa</w:t>
      </w:r>
    </w:p>
    <w:p w14:paraId="253DEEE3" w14:textId="77777777" w:rsidR="00FA72C6" w:rsidRDefault="00FA72C6" w:rsidP="00C92EBD">
      <w:pPr>
        <w:numPr>
          <w:ilvl w:val="1"/>
          <w:numId w:val="7"/>
        </w:numPr>
        <w:tabs>
          <w:tab w:val="left" w:pos="900"/>
        </w:tabs>
        <w:spacing w:line="360" w:lineRule="auto"/>
        <w:jc w:val="both"/>
        <w:rPr>
          <w:rFonts w:ascii="Arial" w:hAnsi="Arial" w:cs="Arial"/>
        </w:rPr>
      </w:pPr>
      <w:r>
        <w:rPr>
          <w:rFonts w:ascii="Arial" w:hAnsi="Arial" w:cs="Arial"/>
        </w:rPr>
        <w:t>Bibliografia</w:t>
      </w:r>
    </w:p>
    <w:p w14:paraId="540239EE" w14:textId="77777777" w:rsidR="00FA72C6" w:rsidRDefault="00FA72C6" w:rsidP="00C92EBD">
      <w:pPr>
        <w:numPr>
          <w:ilvl w:val="1"/>
          <w:numId w:val="7"/>
        </w:numPr>
        <w:tabs>
          <w:tab w:val="left" w:pos="900"/>
        </w:tabs>
        <w:spacing w:line="360" w:lineRule="auto"/>
        <w:jc w:val="both"/>
        <w:rPr>
          <w:rFonts w:ascii="Arial" w:hAnsi="Arial" w:cs="Arial"/>
        </w:rPr>
      </w:pPr>
      <w:r>
        <w:rPr>
          <w:rFonts w:ascii="Arial" w:hAnsi="Arial" w:cs="Arial"/>
        </w:rPr>
        <w:t>Ficha de Atividades Práticas Supervisionadas</w:t>
      </w:r>
    </w:p>
    <w:p w14:paraId="74753387" w14:textId="77777777" w:rsidR="00FA72C6" w:rsidRDefault="00FA72C6" w:rsidP="00FC1998">
      <w:pPr>
        <w:spacing w:line="360" w:lineRule="auto"/>
        <w:ind w:left="993"/>
        <w:jc w:val="both"/>
        <w:rPr>
          <w:rFonts w:ascii="Arial" w:hAnsi="Arial" w:cs="Arial"/>
        </w:rPr>
      </w:pPr>
    </w:p>
    <w:p w14:paraId="4F46BA9A" w14:textId="77777777" w:rsidR="00FA72C6" w:rsidRDefault="00FA72C6" w:rsidP="00877A1C">
      <w:pPr>
        <w:pStyle w:val="PargrafodaLista"/>
        <w:numPr>
          <w:ilvl w:val="0"/>
          <w:numId w:val="2"/>
        </w:numPr>
        <w:spacing w:line="360" w:lineRule="auto"/>
        <w:jc w:val="both"/>
        <w:rPr>
          <w:rFonts w:ascii="Arial" w:hAnsi="Arial" w:cs="Arial"/>
        </w:rPr>
      </w:pPr>
      <w:r>
        <w:rPr>
          <w:rFonts w:ascii="Arial" w:hAnsi="Arial" w:cs="Arial"/>
        </w:rPr>
        <w:t>As formas de apresentação e entrega do trabalho (impressa, digital, seminário perante os demais alunos, demonstração do programa em funcionamento no laboratório, etc.) ficam a critério dos professores coordenadores, assim como as datas e prazos de entregas. Os professores podem, desde que os alunos sejam avisados previamente, solicitar entregas parciais do trabalho antes da data final de postagem (ver item 7).</w:t>
      </w:r>
    </w:p>
    <w:p w14:paraId="677189D3" w14:textId="77777777" w:rsidR="00FA72C6" w:rsidRDefault="00FA72C6" w:rsidP="00877A1C">
      <w:pPr>
        <w:pStyle w:val="PargrafodaLista"/>
        <w:spacing w:line="360" w:lineRule="auto"/>
        <w:ind w:left="360"/>
        <w:jc w:val="both"/>
        <w:rPr>
          <w:rFonts w:ascii="Arial" w:hAnsi="Arial" w:cs="Arial"/>
        </w:rPr>
      </w:pPr>
    </w:p>
    <w:p w14:paraId="09C1425E" w14:textId="77777777" w:rsidR="00FA72C6" w:rsidRDefault="00FA72C6" w:rsidP="00877A1C">
      <w:pPr>
        <w:pStyle w:val="PargrafodaLista"/>
        <w:numPr>
          <w:ilvl w:val="0"/>
          <w:numId w:val="2"/>
        </w:numPr>
        <w:spacing w:line="360" w:lineRule="auto"/>
        <w:jc w:val="both"/>
        <w:rPr>
          <w:rFonts w:ascii="Arial" w:hAnsi="Arial" w:cs="Arial"/>
        </w:rPr>
      </w:pPr>
      <w:r>
        <w:rPr>
          <w:rFonts w:ascii="Arial" w:hAnsi="Arial" w:cs="Arial"/>
        </w:rPr>
        <w:lastRenderedPageBreak/>
        <w:t xml:space="preserve">O trabalho escrito deve obrigatoriamente ser postado e enviado no site </w:t>
      </w:r>
      <w:hyperlink r:id="rId9" w:history="1">
        <w:r w:rsidRPr="003610E6">
          <w:rPr>
            <w:rStyle w:val="Hyperlink"/>
            <w:rFonts w:ascii="Arial" w:hAnsi="Arial" w:cs="Arial"/>
          </w:rPr>
          <w:t>trabalhosacademicos.unip.br</w:t>
        </w:r>
      </w:hyperlink>
      <w:r>
        <w:rPr>
          <w:rFonts w:ascii="Arial" w:hAnsi="Arial" w:cs="Arial"/>
        </w:rPr>
        <w:t xml:space="preserve"> até a data definida no calendário escolar. A nota será atribuída pelos professores através do site, e </w:t>
      </w:r>
      <w:r w:rsidRPr="00CC455E">
        <w:rPr>
          <w:rFonts w:ascii="Arial" w:hAnsi="Arial" w:cs="Arial"/>
          <w:b/>
        </w:rPr>
        <w:t>a não postagem implicará em reprovação automática</w:t>
      </w:r>
      <w:r>
        <w:rPr>
          <w:rFonts w:ascii="Arial" w:hAnsi="Arial" w:cs="Arial"/>
        </w:rPr>
        <w:t xml:space="preserve">. A postagem deverá ser da parte documental do trabalho, não sendo necessária a postagem dos arquivos referentes ao programa executável construído. </w:t>
      </w:r>
    </w:p>
    <w:p w14:paraId="561BB40A" w14:textId="77777777" w:rsidR="00FA72C6" w:rsidRPr="00042401" w:rsidRDefault="00FA72C6" w:rsidP="00042401">
      <w:pPr>
        <w:pStyle w:val="PargrafodaLista"/>
        <w:rPr>
          <w:rFonts w:ascii="Arial" w:hAnsi="Arial" w:cs="Arial"/>
        </w:rPr>
      </w:pPr>
    </w:p>
    <w:p w14:paraId="7FD6BDB1" w14:textId="77777777" w:rsidR="00FA72C6" w:rsidRDefault="00FA72C6" w:rsidP="00877A1C">
      <w:pPr>
        <w:pStyle w:val="PargrafodaLista"/>
        <w:numPr>
          <w:ilvl w:val="0"/>
          <w:numId w:val="2"/>
        </w:numPr>
        <w:spacing w:line="360" w:lineRule="auto"/>
        <w:jc w:val="both"/>
        <w:rPr>
          <w:rFonts w:ascii="Arial" w:hAnsi="Arial" w:cs="Arial"/>
        </w:rPr>
      </w:pPr>
      <w:r>
        <w:rPr>
          <w:rFonts w:ascii="Arial" w:hAnsi="Arial" w:cs="Arial"/>
        </w:rPr>
        <w:t>A identificação de plágios no trabalho de pesquisa ou no código apresentado irá implicar em redução da nota atribuída, ou até mesmo na atribuição de nota 0,0 (zero), a critérios dos professores envolvidos na correção. Por plágio entende-se o uso de qualquer material que não tenha sido escrito ou desenvolvido por integrantes do grupo, e que não seja explicitamente identificado como sendo de um autor externo.</w:t>
      </w:r>
    </w:p>
    <w:p w14:paraId="6C383C3D" w14:textId="77777777" w:rsidR="00FA72C6" w:rsidRDefault="00FA72C6">
      <w:pPr>
        <w:spacing w:line="360" w:lineRule="auto"/>
        <w:jc w:val="both"/>
        <w:rPr>
          <w:rFonts w:ascii="Arial" w:hAnsi="Arial" w:cs="Arial"/>
        </w:rPr>
      </w:pPr>
    </w:p>
    <w:p w14:paraId="446BE3A0" w14:textId="77777777" w:rsidR="00FA72C6" w:rsidRDefault="00FA72C6">
      <w:pPr>
        <w:spacing w:line="360" w:lineRule="auto"/>
        <w:jc w:val="both"/>
        <w:rPr>
          <w:rFonts w:ascii="Arial" w:hAnsi="Arial" w:cs="Arial"/>
          <w:b/>
        </w:rPr>
      </w:pPr>
      <w:r>
        <w:rPr>
          <w:rFonts w:ascii="Arial" w:hAnsi="Arial" w:cs="Arial"/>
          <w:b/>
        </w:rPr>
        <w:t>IV. AVALIAÇÃO DO TRABALHO</w:t>
      </w:r>
    </w:p>
    <w:p w14:paraId="7A084784" w14:textId="77777777" w:rsidR="00FA72C6" w:rsidRDefault="00FA72C6">
      <w:pPr>
        <w:spacing w:line="360" w:lineRule="auto"/>
        <w:jc w:val="both"/>
        <w:rPr>
          <w:rFonts w:ascii="Arial" w:hAnsi="Arial" w:cs="Arial"/>
          <w:b/>
        </w:rPr>
      </w:pPr>
    </w:p>
    <w:p w14:paraId="2AAC7D5A" w14:textId="77777777" w:rsidR="00FA72C6" w:rsidRDefault="00FA72C6">
      <w:pPr>
        <w:spacing w:line="360" w:lineRule="auto"/>
        <w:jc w:val="both"/>
        <w:rPr>
          <w:rFonts w:ascii="Arial" w:hAnsi="Arial" w:cs="Arial"/>
        </w:rPr>
      </w:pPr>
      <w:r>
        <w:rPr>
          <w:rFonts w:ascii="Arial" w:hAnsi="Arial" w:cs="Arial"/>
        </w:rPr>
        <w:t>A avaliação do trabalho se dará conforme indicado nas tabelas abaixo, sendo que o trabalho escrito e o programa apresentado correspondem cada um à metade da nota total:</w:t>
      </w:r>
    </w:p>
    <w:p w14:paraId="3651BCD6" w14:textId="77777777" w:rsidR="00FA72C6" w:rsidRDefault="00FA72C6">
      <w:pPr>
        <w:spacing w:line="360" w:lineRule="auto"/>
        <w:jc w:val="both"/>
        <w:rPr>
          <w:rFonts w:ascii="Arial" w:hAnsi="Arial" w:cs="Arial"/>
        </w:rPr>
      </w:pPr>
    </w:p>
    <w:p w14:paraId="78C64118" w14:textId="77777777" w:rsidR="00FA72C6" w:rsidRPr="00701DD3" w:rsidRDefault="00FA72C6">
      <w:pPr>
        <w:spacing w:line="360" w:lineRule="auto"/>
        <w:jc w:val="both"/>
        <w:rPr>
          <w:rFonts w:ascii="Arial" w:hAnsi="Arial" w:cs="Arial"/>
          <w:b/>
          <w:u w:val="single"/>
        </w:rPr>
      </w:pPr>
      <w:r w:rsidRPr="00701DD3">
        <w:rPr>
          <w:rFonts w:ascii="Arial" w:hAnsi="Arial" w:cs="Arial"/>
          <w:b/>
          <w:u w:val="single"/>
        </w:rPr>
        <w:t>Trabalho Escrito e Pesquisa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804"/>
        <w:gridCol w:w="2298"/>
      </w:tblGrid>
      <w:tr w:rsidR="00FA72C6" w:rsidRPr="002010E9" w14:paraId="7C266321" w14:textId="77777777" w:rsidTr="006D4E96">
        <w:tc>
          <w:tcPr>
            <w:tcW w:w="6804" w:type="dxa"/>
          </w:tcPr>
          <w:p w14:paraId="68BC3060" w14:textId="77777777" w:rsidR="00FA72C6" w:rsidRPr="006D4E96" w:rsidRDefault="00FA72C6" w:rsidP="006D4E96">
            <w:pPr>
              <w:spacing w:line="360" w:lineRule="auto"/>
              <w:jc w:val="both"/>
              <w:rPr>
                <w:rFonts w:ascii="Arial" w:hAnsi="Arial" w:cs="Arial"/>
                <w:sz w:val="20"/>
                <w:szCs w:val="20"/>
              </w:rPr>
            </w:pPr>
            <w:r w:rsidRPr="006D4E96">
              <w:rPr>
                <w:rFonts w:ascii="Arial" w:hAnsi="Arial" w:cs="Arial"/>
                <w:sz w:val="20"/>
                <w:szCs w:val="20"/>
              </w:rPr>
              <w:t>Adequação ao formato descrito neste manual</w:t>
            </w:r>
          </w:p>
        </w:tc>
        <w:tc>
          <w:tcPr>
            <w:tcW w:w="2298" w:type="dxa"/>
          </w:tcPr>
          <w:p w14:paraId="1698BA0E" w14:textId="77777777" w:rsidR="00FA72C6" w:rsidRPr="006D4E96" w:rsidRDefault="00FA72C6" w:rsidP="006D4E96">
            <w:pPr>
              <w:spacing w:line="360" w:lineRule="auto"/>
              <w:jc w:val="center"/>
              <w:rPr>
                <w:rFonts w:ascii="Arial" w:hAnsi="Arial" w:cs="Arial"/>
                <w:sz w:val="20"/>
                <w:szCs w:val="20"/>
              </w:rPr>
            </w:pPr>
            <w:r>
              <w:rPr>
                <w:rFonts w:ascii="Arial" w:hAnsi="Arial" w:cs="Arial"/>
                <w:sz w:val="20"/>
                <w:szCs w:val="20"/>
              </w:rPr>
              <w:t>Até 1,0 ponto</w:t>
            </w:r>
          </w:p>
        </w:tc>
      </w:tr>
      <w:tr w:rsidR="00FA72C6" w:rsidRPr="002010E9" w14:paraId="36AF90A7" w14:textId="77777777" w:rsidTr="006D4E96">
        <w:tc>
          <w:tcPr>
            <w:tcW w:w="6804" w:type="dxa"/>
          </w:tcPr>
          <w:p w14:paraId="67B5E418" w14:textId="77777777" w:rsidR="00FA72C6" w:rsidRPr="006D4E96" w:rsidRDefault="00FA72C6" w:rsidP="006D4E96">
            <w:pPr>
              <w:spacing w:line="360" w:lineRule="auto"/>
              <w:jc w:val="both"/>
              <w:rPr>
                <w:rFonts w:ascii="Arial" w:hAnsi="Arial" w:cs="Arial"/>
                <w:sz w:val="20"/>
                <w:szCs w:val="20"/>
              </w:rPr>
            </w:pPr>
            <w:r w:rsidRPr="006D4E96">
              <w:rPr>
                <w:rFonts w:ascii="Arial" w:hAnsi="Arial" w:cs="Arial"/>
                <w:sz w:val="20"/>
                <w:szCs w:val="20"/>
              </w:rPr>
              <w:t xml:space="preserve">Adequação à formatação ABNT </w:t>
            </w:r>
          </w:p>
        </w:tc>
        <w:tc>
          <w:tcPr>
            <w:tcW w:w="2298" w:type="dxa"/>
          </w:tcPr>
          <w:p w14:paraId="47FC5757" w14:textId="77777777" w:rsidR="00FA72C6" w:rsidRPr="006D4E96" w:rsidRDefault="00FA72C6" w:rsidP="006D4E96">
            <w:pPr>
              <w:spacing w:line="360" w:lineRule="auto"/>
              <w:jc w:val="center"/>
              <w:rPr>
                <w:rFonts w:ascii="Arial" w:hAnsi="Arial" w:cs="Arial"/>
                <w:sz w:val="20"/>
                <w:szCs w:val="20"/>
              </w:rPr>
            </w:pPr>
            <w:r>
              <w:rPr>
                <w:rFonts w:ascii="Arial" w:hAnsi="Arial" w:cs="Arial"/>
                <w:sz w:val="20"/>
                <w:szCs w:val="20"/>
              </w:rPr>
              <w:t>Até 1,</w:t>
            </w:r>
            <w:r w:rsidRPr="006D4E96">
              <w:rPr>
                <w:rFonts w:ascii="Arial" w:hAnsi="Arial" w:cs="Arial"/>
                <w:sz w:val="20"/>
                <w:szCs w:val="20"/>
              </w:rPr>
              <w:t>0 ponto</w:t>
            </w:r>
          </w:p>
        </w:tc>
      </w:tr>
      <w:tr w:rsidR="00FA72C6" w:rsidRPr="002010E9" w14:paraId="33C9E51A" w14:textId="77777777" w:rsidTr="006D4E96">
        <w:tc>
          <w:tcPr>
            <w:tcW w:w="6804" w:type="dxa"/>
          </w:tcPr>
          <w:p w14:paraId="084D2DAA" w14:textId="77777777" w:rsidR="00FA72C6" w:rsidRPr="006D4E96" w:rsidRDefault="00FA72C6" w:rsidP="006D4E96">
            <w:pPr>
              <w:spacing w:line="360" w:lineRule="auto"/>
              <w:jc w:val="both"/>
              <w:rPr>
                <w:rFonts w:ascii="Arial" w:hAnsi="Arial" w:cs="Arial"/>
                <w:sz w:val="20"/>
                <w:szCs w:val="20"/>
              </w:rPr>
            </w:pPr>
            <w:r w:rsidRPr="006D4E96">
              <w:rPr>
                <w:rFonts w:ascii="Arial" w:hAnsi="Arial" w:cs="Arial"/>
                <w:sz w:val="20"/>
                <w:szCs w:val="20"/>
              </w:rPr>
              <w:t>Profundidade da pesquisa e qualidade/originalidade do conteúdo, além da descrição dos elementos de O.O. aplicados no sistema.</w:t>
            </w:r>
          </w:p>
        </w:tc>
        <w:tc>
          <w:tcPr>
            <w:tcW w:w="2298" w:type="dxa"/>
          </w:tcPr>
          <w:p w14:paraId="13DD81D1" w14:textId="77777777" w:rsidR="00FA72C6" w:rsidRPr="006D4E96" w:rsidRDefault="00FA72C6" w:rsidP="006D4E96">
            <w:pPr>
              <w:spacing w:line="360" w:lineRule="auto"/>
              <w:jc w:val="center"/>
              <w:rPr>
                <w:rFonts w:ascii="Arial" w:hAnsi="Arial" w:cs="Arial"/>
                <w:sz w:val="20"/>
                <w:szCs w:val="20"/>
              </w:rPr>
            </w:pPr>
            <w:r w:rsidRPr="006D4E96">
              <w:rPr>
                <w:rFonts w:ascii="Arial" w:hAnsi="Arial" w:cs="Arial"/>
                <w:sz w:val="20"/>
                <w:szCs w:val="20"/>
              </w:rPr>
              <w:t>Até 2,5 pontos</w:t>
            </w:r>
          </w:p>
        </w:tc>
      </w:tr>
      <w:tr w:rsidR="00FA72C6" w:rsidRPr="002010E9" w14:paraId="779F66E9" w14:textId="77777777" w:rsidTr="006D4E96">
        <w:tc>
          <w:tcPr>
            <w:tcW w:w="6804" w:type="dxa"/>
          </w:tcPr>
          <w:p w14:paraId="6366D66F" w14:textId="77777777" w:rsidR="00FA72C6" w:rsidRPr="006D4E96" w:rsidRDefault="00FA72C6" w:rsidP="006D4E96">
            <w:pPr>
              <w:spacing w:line="360" w:lineRule="auto"/>
              <w:jc w:val="both"/>
              <w:rPr>
                <w:rFonts w:ascii="Arial" w:hAnsi="Arial" w:cs="Arial"/>
                <w:sz w:val="20"/>
                <w:szCs w:val="20"/>
              </w:rPr>
            </w:pPr>
            <w:r w:rsidRPr="006D4E96">
              <w:rPr>
                <w:rFonts w:ascii="Arial" w:hAnsi="Arial" w:cs="Arial"/>
                <w:sz w:val="20"/>
                <w:szCs w:val="20"/>
              </w:rPr>
              <w:t>Formatação geral</w:t>
            </w:r>
            <w:r>
              <w:rPr>
                <w:rFonts w:ascii="Arial" w:hAnsi="Arial" w:cs="Arial"/>
                <w:sz w:val="20"/>
                <w:szCs w:val="20"/>
              </w:rPr>
              <w:t>,</w:t>
            </w:r>
            <w:r w:rsidRPr="006D4E96">
              <w:rPr>
                <w:rFonts w:ascii="Arial" w:hAnsi="Arial" w:cs="Arial"/>
                <w:sz w:val="20"/>
                <w:szCs w:val="20"/>
              </w:rPr>
              <w:t xml:space="preserve"> ortografia</w:t>
            </w:r>
            <w:r>
              <w:rPr>
                <w:rFonts w:ascii="Arial" w:hAnsi="Arial" w:cs="Arial"/>
                <w:sz w:val="20"/>
                <w:szCs w:val="20"/>
              </w:rPr>
              <w:t xml:space="preserve"> e organização</w:t>
            </w:r>
          </w:p>
        </w:tc>
        <w:tc>
          <w:tcPr>
            <w:tcW w:w="2298" w:type="dxa"/>
          </w:tcPr>
          <w:p w14:paraId="7B3D3ECE" w14:textId="77777777" w:rsidR="00FA72C6" w:rsidRPr="006D4E96" w:rsidRDefault="00FA72C6" w:rsidP="006D4E96">
            <w:pPr>
              <w:spacing w:line="360" w:lineRule="auto"/>
              <w:jc w:val="center"/>
              <w:rPr>
                <w:rFonts w:ascii="Arial" w:hAnsi="Arial" w:cs="Arial"/>
                <w:sz w:val="20"/>
                <w:szCs w:val="20"/>
              </w:rPr>
            </w:pPr>
            <w:r w:rsidRPr="006D4E96">
              <w:rPr>
                <w:rFonts w:ascii="Arial" w:hAnsi="Arial" w:cs="Arial"/>
                <w:sz w:val="20"/>
                <w:szCs w:val="20"/>
              </w:rPr>
              <w:t>Até 0,5 ponto</w:t>
            </w:r>
          </w:p>
        </w:tc>
      </w:tr>
      <w:tr w:rsidR="00FA72C6" w:rsidRPr="002010E9" w14:paraId="44EEB9BC" w14:textId="77777777" w:rsidTr="006D4E96">
        <w:tc>
          <w:tcPr>
            <w:tcW w:w="6804" w:type="dxa"/>
          </w:tcPr>
          <w:p w14:paraId="393BDF12" w14:textId="77777777" w:rsidR="00FA72C6" w:rsidRPr="006D4E96" w:rsidRDefault="00FA72C6" w:rsidP="006D4E96">
            <w:pPr>
              <w:spacing w:line="360" w:lineRule="auto"/>
              <w:jc w:val="right"/>
              <w:rPr>
                <w:rFonts w:ascii="Arial" w:hAnsi="Arial" w:cs="Arial"/>
                <w:b/>
                <w:sz w:val="20"/>
                <w:szCs w:val="20"/>
              </w:rPr>
            </w:pPr>
            <w:r w:rsidRPr="006D4E96">
              <w:rPr>
                <w:rFonts w:ascii="Arial" w:hAnsi="Arial" w:cs="Arial"/>
                <w:b/>
                <w:sz w:val="20"/>
                <w:szCs w:val="20"/>
              </w:rPr>
              <w:t>Total</w:t>
            </w:r>
          </w:p>
        </w:tc>
        <w:tc>
          <w:tcPr>
            <w:tcW w:w="2298" w:type="dxa"/>
          </w:tcPr>
          <w:p w14:paraId="48E99B11" w14:textId="77777777" w:rsidR="00FA72C6" w:rsidRPr="006D4E96" w:rsidRDefault="00FA72C6" w:rsidP="006D4E96">
            <w:pPr>
              <w:spacing w:line="360" w:lineRule="auto"/>
              <w:jc w:val="center"/>
              <w:rPr>
                <w:rFonts w:ascii="Arial" w:hAnsi="Arial" w:cs="Arial"/>
                <w:b/>
                <w:sz w:val="20"/>
                <w:szCs w:val="20"/>
              </w:rPr>
            </w:pPr>
            <w:r w:rsidRPr="006D4E96">
              <w:rPr>
                <w:rFonts w:ascii="Arial" w:hAnsi="Arial" w:cs="Arial"/>
                <w:b/>
                <w:sz w:val="20"/>
                <w:szCs w:val="20"/>
              </w:rPr>
              <w:t>5,0 pontos</w:t>
            </w:r>
          </w:p>
        </w:tc>
      </w:tr>
    </w:tbl>
    <w:p w14:paraId="155843FB" w14:textId="77777777" w:rsidR="00FA72C6" w:rsidRDefault="00FA72C6">
      <w:pPr>
        <w:spacing w:line="360" w:lineRule="auto"/>
        <w:jc w:val="both"/>
        <w:rPr>
          <w:rFonts w:ascii="Arial" w:hAnsi="Arial" w:cs="Arial"/>
        </w:rPr>
      </w:pPr>
    </w:p>
    <w:p w14:paraId="7634B020" w14:textId="77777777" w:rsidR="00FA72C6" w:rsidRPr="00701DD3" w:rsidRDefault="00FA72C6" w:rsidP="00701DD3">
      <w:pPr>
        <w:spacing w:line="360" w:lineRule="auto"/>
        <w:jc w:val="both"/>
        <w:rPr>
          <w:rFonts w:ascii="Arial" w:hAnsi="Arial" w:cs="Arial"/>
          <w:b/>
          <w:u w:val="single"/>
        </w:rPr>
      </w:pPr>
      <w:r>
        <w:rPr>
          <w:rFonts w:ascii="Arial" w:hAnsi="Arial" w:cs="Arial"/>
          <w:b/>
          <w:u w:val="single"/>
        </w:rPr>
        <w:t xml:space="preserve">Parte Prática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85"/>
        <w:gridCol w:w="2267"/>
      </w:tblGrid>
      <w:tr w:rsidR="00FA72C6" w:rsidRPr="00EF7416" w14:paraId="592DD0AF" w14:textId="77777777" w:rsidTr="006D4E96">
        <w:tc>
          <w:tcPr>
            <w:tcW w:w="6685" w:type="dxa"/>
          </w:tcPr>
          <w:p w14:paraId="5E55A173" w14:textId="77777777" w:rsidR="00FA72C6" w:rsidRPr="006D4E96" w:rsidRDefault="00FA72C6" w:rsidP="006D4E96">
            <w:pPr>
              <w:spacing w:line="360" w:lineRule="auto"/>
              <w:jc w:val="both"/>
              <w:rPr>
                <w:rFonts w:ascii="Arial" w:hAnsi="Arial" w:cs="Arial"/>
                <w:sz w:val="20"/>
                <w:szCs w:val="20"/>
              </w:rPr>
            </w:pPr>
            <w:r w:rsidRPr="006D4E96">
              <w:rPr>
                <w:rFonts w:ascii="Arial" w:hAnsi="Arial" w:cs="Arial"/>
                <w:sz w:val="20"/>
                <w:szCs w:val="20"/>
              </w:rPr>
              <w:t>Qualidade da codificação</w:t>
            </w:r>
          </w:p>
        </w:tc>
        <w:tc>
          <w:tcPr>
            <w:tcW w:w="2267" w:type="dxa"/>
          </w:tcPr>
          <w:p w14:paraId="161FB34A" w14:textId="77777777" w:rsidR="00FA72C6" w:rsidRPr="006D4E96" w:rsidRDefault="00FA72C6" w:rsidP="006D4E96">
            <w:pPr>
              <w:spacing w:line="360" w:lineRule="auto"/>
              <w:jc w:val="center"/>
              <w:rPr>
                <w:rFonts w:ascii="Arial" w:hAnsi="Arial" w:cs="Arial"/>
                <w:sz w:val="20"/>
                <w:szCs w:val="20"/>
              </w:rPr>
            </w:pPr>
            <w:r>
              <w:rPr>
                <w:rFonts w:ascii="Arial" w:hAnsi="Arial" w:cs="Arial"/>
                <w:sz w:val="20"/>
                <w:szCs w:val="20"/>
              </w:rPr>
              <w:t>Até 0,5 ponto</w:t>
            </w:r>
          </w:p>
        </w:tc>
      </w:tr>
      <w:tr w:rsidR="00FA72C6" w:rsidRPr="00EF7416" w14:paraId="20C76093" w14:textId="77777777" w:rsidTr="006D4E96">
        <w:tc>
          <w:tcPr>
            <w:tcW w:w="6685" w:type="dxa"/>
          </w:tcPr>
          <w:p w14:paraId="4DABA942" w14:textId="77777777" w:rsidR="00FA72C6" w:rsidRPr="006D4E96" w:rsidRDefault="00FA72C6" w:rsidP="006D4E96">
            <w:pPr>
              <w:spacing w:line="360" w:lineRule="auto"/>
              <w:jc w:val="both"/>
              <w:rPr>
                <w:rFonts w:ascii="Arial" w:hAnsi="Arial" w:cs="Arial"/>
                <w:sz w:val="20"/>
                <w:szCs w:val="20"/>
              </w:rPr>
            </w:pPr>
            <w:r w:rsidRPr="006D4E96">
              <w:rPr>
                <w:rFonts w:ascii="Arial" w:hAnsi="Arial" w:cs="Arial"/>
                <w:sz w:val="20"/>
                <w:szCs w:val="20"/>
              </w:rPr>
              <w:t xml:space="preserve">Conteúdo da pesquisa apresentada dentro da codificação </w:t>
            </w:r>
          </w:p>
        </w:tc>
        <w:tc>
          <w:tcPr>
            <w:tcW w:w="2267" w:type="dxa"/>
          </w:tcPr>
          <w:p w14:paraId="4D892117" w14:textId="77777777" w:rsidR="00FA72C6" w:rsidRPr="006D4E96" w:rsidRDefault="00FA72C6" w:rsidP="006D4E96">
            <w:pPr>
              <w:spacing w:line="360" w:lineRule="auto"/>
              <w:jc w:val="center"/>
              <w:rPr>
                <w:rFonts w:ascii="Arial" w:hAnsi="Arial" w:cs="Arial"/>
                <w:sz w:val="20"/>
                <w:szCs w:val="20"/>
              </w:rPr>
            </w:pPr>
            <w:r w:rsidRPr="006D4E96">
              <w:rPr>
                <w:rFonts w:ascii="Arial" w:hAnsi="Arial" w:cs="Arial"/>
                <w:sz w:val="20"/>
                <w:szCs w:val="20"/>
              </w:rPr>
              <w:t xml:space="preserve">Até </w:t>
            </w:r>
            <w:r>
              <w:rPr>
                <w:rFonts w:ascii="Arial" w:hAnsi="Arial" w:cs="Arial"/>
                <w:sz w:val="20"/>
                <w:szCs w:val="20"/>
              </w:rPr>
              <w:t>1</w:t>
            </w:r>
            <w:r w:rsidRPr="006D4E96">
              <w:rPr>
                <w:rFonts w:ascii="Arial" w:hAnsi="Arial" w:cs="Arial"/>
                <w:sz w:val="20"/>
                <w:szCs w:val="20"/>
              </w:rPr>
              <w:t>,</w:t>
            </w:r>
            <w:r>
              <w:rPr>
                <w:rFonts w:ascii="Arial" w:hAnsi="Arial" w:cs="Arial"/>
                <w:sz w:val="20"/>
                <w:szCs w:val="20"/>
              </w:rPr>
              <w:t>0 ponto</w:t>
            </w:r>
          </w:p>
        </w:tc>
      </w:tr>
      <w:tr w:rsidR="00FA72C6" w:rsidRPr="00EF7416" w14:paraId="5C7878D7" w14:textId="77777777" w:rsidTr="006D4E96">
        <w:tc>
          <w:tcPr>
            <w:tcW w:w="6685" w:type="dxa"/>
          </w:tcPr>
          <w:p w14:paraId="1BD0AC7D" w14:textId="77777777" w:rsidR="00FA72C6" w:rsidRPr="006D4E96" w:rsidRDefault="00FA72C6" w:rsidP="006D4E96">
            <w:pPr>
              <w:spacing w:line="360" w:lineRule="auto"/>
              <w:rPr>
                <w:rFonts w:ascii="Arial" w:hAnsi="Arial" w:cs="Arial"/>
                <w:sz w:val="20"/>
                <w:szCs w:val="20"/>
              </w:rPr>
            </w:pPr>
            <w:r w:rsidRPr="006D4E96">
              <w:rPr>
                <w:rFonts w:ascii="Arial" w:hAnsi="Arial" w:cs="Arial"/>
                <w:sz w:val="20"/>
                <w:szCs w:val="20"/>
              </w:rPr>
              <w:t>Uso dos conceitos de OO</w:t>
            </w:r>
            <w:r>
              <w:rPr>
                <w:rFonts w:ascii="Arial" w:hAnsi="Arial" w:cs="Arial"/>
                <w:sz w:val="20"/>
                <w:szCs w:val="20"/>
              </w:rPr>
              <w:t xml:space="preserve"> (vistos em laboratório)</w:t>
            </w:r>
          </w:p>
        </w:tc>
        <w:tc>
          <w:tcPr>
            <w:tcW w:w="2267" w:type="dxa"/>
          </w:tcPr>
          <w:p w14:paraId="2F75FD05" w14:textId="77777777" w:rsidR="00FA72C6" w:rsidRPr="006D4E96" w:rsidRDefault="00FA72C6" w:rsidP="006D4E96">
            <w:pPr>
              <w:spacing w:line="360" w:lineRule="auto"/>
              <w:jc w:val="center"/>
              <w:rPr>
                <w:rFonts w:ascii="Arial" w:hAnsi="Arial" w:cs="Arial"/>
                <w:sz w:val="20"/>
                <w:szCs w:val="20"/>
              </w:rPr>
            </w:pPr>
            <w:r w:rsidRPr="006D4E96">
              <w:rPr>
                <w:rFonts w:ascii="Arial" w:hAnsi="Arial" w:cs="Arial"/>
                <w:sz w:val="20"/>
                <w:szCs w:val="20"/>
              </w:rPr>
              <w:t>Até 2,</w:t>
            </w:r>
            <w:r>
              <w:rPr>
                <w:rFonts w:ascii="Arial" w:hAnsi="Arial" w:cs="Arial"/>
                <w:sz w:val="20"/>
                <w:szCs w:val="20"/>
              </w:rPr>
              <w:t>5</w:t>
            </w:r>
            <w:r w:rsidRPr="006D4E96">
              <w:rPr>
                <w:rFonts w:ascii="Arial" w:hAnsi="Arial" w:cs="Arial"/>
                <w:sz w:val="20"/>
                <w:szCs w:val="20"/>
              </w:rPr>
              <w:t xml:space="preserve"> pontos</w:t>
            </w:r>
          </w:p>
        </w:tc>
      </w:tr>
      <w:tr w:rsidR="00FA72C6" w:rsidRPr="00EF7416" w14:paraId="2B05FE52" w14:textId="77777777" w:rsidTr="006D4E96">
        <w:tc>
          <w:tcPr>
            <w:tcW w:w="6685" w:type="dxa"/>
          </w:tcPr>
          <w:p w14:paraId="14C0A9A6" w14:textId="77777777" w:rsidR="00FA72C6" w:rsidRPr="006D4E96" w:rsidRDefault="00FA72C6" w:rsidP="006D4E96">
            <w:pPr>
              <w:spacing w:line="360" w:lineRule="auto"/>
              <w:rPr>
                <w:rFonts w:ascii="Arial" w:hAnsi="Arial" w:cs="Arial"/>
                <w:sz w:val="20"/>
                <w:szCs w:val="20"/>
              </w:rPr>
            </w:pPr>
            <w:r w:rsidRPr="006D4E96">
              <w:rPr>
                <w:rFonts w:ascii="Arial" w:hAnsi="Arial" w:cs="Arial"/>
                <w:sz w:val="20"/>
                <w:szCs w:val="20"/>
              </w:rPr>
              <w:t xml:space="preserve">Verificação de </w:t>
            </w:r>
            <w:hyperlink r:id="rId10" w:history="1">
              <w:r w:rsidRPr="006D4E96">
                <w:rPr>
                  <w:rFonts w:ascii="Arial" w:hAnsi="Arial" w:cs="Arial"/>
                  <w:sz w:val="20"/>
                  <w:szCs w:val="20"/>
                </w:rPr>
                <w:t>bugs do programa</w:t>
              </w:r>
            </w:hyperlink>
          </w:p>
        </w:tc>
        <w:tc>
          <w:tcPr>
            <w:tcW w:w="2267" w:type="dxa"/>
          </w:tcPr>
          <w:p w14:paraId="3E38FB1B" w14:textId="77777777" w:rsidR="00FA72C6" w:rsidRPr="006D4E96" w:rsidRDefault="00FA72C6" w:rsidP="006D4E96">
            <w:pPr>
              <w:spacing w:line="360" w:lineRule="auto"/>
              <w:jc w:val="center"/>
              <w:rPr>
                <w:rFonts w:ascii="Arial" w:hAnsi="Arial" w:cs="Arial"/>
                <w:sz w:val="20"/>
                <w:szCs w:val="20"/>
              </w:rPr>
            </w:pPr>
            <w:r w:rsidRPr="006D4E96">
              <w:rPr>
                <w:rFonts w:ascii="Arial" w:hAnsi="Arial" w:cs="Arial"/>
                <w:sz w:val="20"/>
                <w:szCs w:val="20"/>
              </w:rPr>
              <w:t>Até 1,0 ponto</w:t>
            </w:r>
          </w:p>
        </w:tc>
      </w:tr>
      <w:tr w:rsidR="00FA72C6" w:rsidRPr="002010E9" w14:paraId="6369F66B" w14:textId="77777777" w:rsidTr="006D4E96">
        <w:tc>
          <w:tcPr>
            <w:tcW w:w="6685" w:type="dxa"/>
          </w:tcPr>
          <w:p w14:paraId="1FFA5C85" w14:textId="77777777" w:rsidR="00FA72C6" w:rsidRPr="006D4E96" w:rsidRDefault="00FA72C6" w:rsidP="006D4E96">
            <w:pPr>
              <w:spacing w:line="360" w:lineRule="auto"/>
              <w:jc w:val="right"/>
              <w:rPr>
                <w:rFonts w:ascii="Arial" w:hAnsi="Arial" w:cs="Arial"/>
                <w:b/>
                <w:sz w:val="20"/>
                <w:szCs w:val="20"/>
              </w:rPr>
            </w:pPr>
            <w:r w:rsidRPr="006D4E96">
              <w:rPr>
                <w:rFonts w:ascii="Arial" w:hAnsi="Arial" w:cs="Arial"/>
                <w:b/>
                <w:sz w:val="20"/>
                <w:szCs w:val="20"/>
              </w:rPr>
              <w:t>Total</w:t>
            </w:r>
          </w:p>
        </w:tc>
        <w:tc>
          <w:tcPr>
            <w:tcW w:w="2267" w:type="dxa"/>
          </w:tcPr>
          <w:p w14:paraId="62BC0DCA" w14:textId="77777777" w:rsidR="00FA72C6" w:rsidRPr="006D4E96" w:rsidRDefault="00FA72C6" w:rsidP="006D4E96">
            <w:pPr>
              <w:spacing w:line="360" w:lineRule="auto"/>
              <w:jc w:val="center"/>
              <w:rPr>
                <w:rFonts w:ascii="Arial" w:hAnsi="Arial" w:cs="Arial"/>
                <w:b/>
                <w:sz w:val="20"/>
                <w:szCs w:val="20"/>
              </w:rPr>
            </w:pPr>
            <w:r w:rsidRPr="006D4E96">
              <w:rPr>
                <w:rFonts w:ascii="Arial" w:hAnsi="Arial" w:cs="Arial"/>
                <w:b/>
                <w:sz w:val="20"/>
                <w:szCs w:val="20"/>
              </w:rPr>
              <w:t>5,0 pontos</w:t>
            </w:r>
          </w:p>
        </w:tc>
      </w:tr>
    </w:tbl>
    <w:p w14:paraId="731F4042" w14:textId="77777777" w:rsidR="00FA72C6" w:rsidRDefault="00FA72C6" w:rsidP="00701DD3">
      <w:pPr>
        <w:spacing w:line="360" w:lineRule="auto"/>
        <w:jc w:val="both"/>
        <w:rPr>
          <w:rFonts w:ascii="Arial" w:hAnsi="Arial" w:cs="Arial"/>
          <w:b/>
          <w:u w:val="single"/>
        </w:rPr>
      </w:pPr>
    </w:p>
    <w:p w14:paraId="10F11891" w14:textId="77777777" w:rsidR="00FA72C6" w:rsidRPr="006B2306" w:rsidRDefault="00FA72C6" w:rsidP="00701DD3">
      <w:pPr>
        <w:spacing w:line="360" w:lineRule="auto"/>
        <w:jc w:val="both"/>
        <w:rPr>
          <w:rFonts w:ascii="Arial" w:hAnsi="Arial" w:cs="Arial"/>
          <w:b/>
          <w:u w:val="single"/>
        </w:rPr>
      </w:pPr>
      <w:r w:rsidRPr="006B2306">
        <w:rPr>
          <w:rFonts w:ascii="Arial" w:hAnsi="Arial" w:cs="Arial"/>
          <w:b/>
          <w:u w:val="single"/>
        </w:rPr>
        <w:lastRenderedPageBreak/>
        <w:t xml:space="preserve">Observação: o uso de outros recursos na construção do </w:t>
      </w:r>
      <w:r>
        <w:rPr>
          <w:rFonts w:ascii="Arial" w:hAnsi="Arial" w:cs="Arial"/>
          <w:b/>
          <w:u w:val="single"/>
        </w:rPr>
        <w:t>programa</w:t>
      </w:r>
      <w:r w:rsidRPr="006B2306">
        <w:rPr>
          <w:rFonts w:ascii="Arial" w:hAnsi="Arial" w:cs="Arial"/>
          <w:b/>
          <w:u w:val="single"/>
        </w:rPr>
        <w:t xml:space="preserve"> (por exemplo, </w:t>
      </w:r>
      <w:r>
        <w:rPr>
          <w:rFonts w:ascii="Arial" w:hAnsi="Arial" w:cs="Arial"/>
          <w:b/>
          <w:u w:val="single"/>
        </w:rPr>
        <w:t>formulários</w:t>
      </w:r>
      <w:r w:rsidRPr="006B2306">
        <w:rPr>
          <w:rFonts w:ascii="Arial" w:hAnsi="Arial" w:cs="Arial"/>
          <w:b/>
          <w:u w:val="single"/>
        </w:rPr>
        <w:t xml:space="preserve">, </w:t>
      </w:r>
      <w:r>
        <w:rPr>
          <w:rFonts w:ascii="Arial" w:hAnsi="Arial" w:cs="Arial"/>
          <w:b/>
          <w:u w:val="single"/>
        </w:rPr>
        <w:t>eventos</w:t>
      </w:r>
      <w:r w:rsidRPr="006B2306">
        <w:rPr>
          <w:rFonts w:ascii="Arial" w:hAnsi="Arial" w:cs="Arial"/>
          <w:b/>
          <w:u w:val="single"/>
        </w:rPr>
        <w:t>,</w:t>
      </w:r>
      <w:r>
        <w:rPr>
          <w:rFonts w:ascii="Arial" w:hAnsi="Arial" w:cs="Arial"/>
          <w:b/>
          <w:u w:val="single"/>
        </w:rPr>
        <w:t xml:space="preserve"> interfaces gráficas, banco de d</w:t>
      </w:r>
      <w:r w:rsidRPr="006B2306">
        <w:rPr>
          <w:rFonts w:ascii="Arial" w:hAnsi="Arial" w:cs="Arial"/>
          <w:b/>
          <w:u w:val="single"/>
        </w:rPr>
        <w:t>ados, dentre outros) não serão considerados na avaliação.</w:t>
      </w:r>
    </w:p>
    <w:p w14:paraId="0C483E6F" w14:textId="77777777" w:rsidR="00FA72C6" w:rsidRDefault="00FA72C6"/>
    <w:p w14:paraId="4A8FCDF0" w14:textId="77777777" w:rsidR="00FA72C6" w:rsidRDefault="00FA72C6"/>
    <w:p w14:paraId="09DC5113" w14:textId="77777777" w:rsidR="00FA72C6" w:rsidRDefault="00FA72C6" w:rsidP="006779F3">
      <w:pPr>
        <w:spacing w:line="360" w:lineRule="auto"/>
        <w:jc w:val="both"/>
        <w:rPr>
          <w:rFonts w:ascii="Arial" w:hAnsi="Arial" w:cs="Arial"/>
          <w:b/>
        </w:rPr>
      </w:pPr>
      <w:r>
        <w:rPr>
          <w:rFonts w:ascii="Arial" w:hAnsi="Arial" w:cs="Arial"/>
          <w:b/>
        </w:rPr>
        <w:t>V. FICHA DE ATIVIDADES PRÁTICAS SUPERVISIONADAS</w:t>
      </w:r>
    </w:p>
    <w:p w14:paraId="641EF40E" w14:textId="77777777" w:rsidR="00FA72C6" w:rsidRDefault="00FA72C6" w:rsidP="006779F3">
      <w:pPr>
        <w:spacing w:line="360" w:lineRule="auto"/>
        <w:jc w:val="both"/>
        <w:rPr>
          <w:rFonts w:ascii="Arial" w:hAnsi="Arial" w:cs="Arial"/>
          <w:b/>
        </w:rPr>
      </w:pPr>
    </w:p>
    <w:p w14:paraId="1285B918" w14:textId="77777777" w:rsidR="00FA72C6" w:rsidRDefault="00FA72C6" w:rsidP="00152570">
      <w:pPr>
        <w:spacing w:line="360" w:lineRule="auto"/>
        <w:jc w:val="both"/>
        <w:rPr>
          <w:rFonts w:ascii="Arial" w:hAnsi="Arial" w:cs="Arial"/>
        </w:rPr>
      </w:pPr>
      <w:r>
        <w:rPr>
          <w:rFonts w:ascii="Arial" w:hAnsi="Arial" w:cs="Arial"/>
        </w:rPr>
        <w:t xml:space="preserve">As fichas de APS deverão ser individuais (uma para cada aluno integrante do grupo), deverão ser preenchidas a mão, e deverão constar (ao </w:t>
      </w:r>
      <w:r w:rsidRPr="00476A88">
        <w:rPr>
          <w:rFonts w:ascii="Arial" w:hAnsi="Arial" w:cs="Arial"/>
        </w:rPr>
        <w:t>final do documento)</w:t>
      </w:r>
      <w:r>
        <w:rPr>
          <w:rFonts w:ascii="Arial" w:hAnsi="Arial" w:cs="Arial"/>
        </w:rPr>
        <w:t xml:space="preserve"> na documentação postada no site de APS da UNIP</w:t>
      </w:r>
      <w:r w:rsidRPr="00476A88">
        <w:rPr>
          <w:rFonts w:ascii="Arial" w:hAnsi="Arial" w:cs="Arial"/>
        </w:rPr>
        <w:t xml:space="preserve">. </w:t>
      </w:r>
    </w:p>
    <w:p w14:paraId="2F1A98CC" w14:textId="77777777" w:rsidR="00FA72C6" w:rsidRDefault="00FA72C6" w:rsidP="00152570">
      <w:pPr>
        <w:spacing w:line="360" w:lineRule="auto"/>
        <w:jc w:val="both"/>
        <w:rPr>
          <w:rFonts w:ascii="Arial" w:hAnsi="Arial" w:cs="Arial"/>
        </w:rPr>
      </w:pPr>
    </w:p>
    <w:p w14:paraId="2A64A41A" w14:textId="77777777" w:rsidR="00FA72C6" w:rsidRPr="00476A88" w:rsidRDefault="00FA72C6" w:rsidP="00152570">
      <w:pPr>
        <w:spacing w:line="360" w:lineRule="auto"/>
        <w:jc w:val="both"/>
        <w:rPr>
          <w:rFonts w:ascii="Arial" w:hAnsi="Arial" w:cs="Arial"/>
        </w:rPr>
      </w:pPr>
      <w:r w:rsidRPr="00476A88">
        <w:rPr>
          <w:rFonts w:ascii="Arial" w:hAnsi="Arial" w:cs="Arial"/>
        </w:rPr>
        <w:t>Cada ficha deve</w:t>
      </w:r>
      <w:r>
        <w:rPr>
          <w:rFonts w:ascii="Arial" w:hAnsi="Arial" w:cs="Arial"/>
        </w:rPr>
        <w:t>rá</w:t>
      </w:r>
      <w:r w:rsidRPr="00476A88">
        <w:rPr>
          <w:rFonts w:ascii="Arial" w:hAnsi="Arial" w:cs="Arial"/>
        </w:rPr>
        <w:t xml:space="preserve"> totalizar</w:t>
      </w:r>
      <w:r>
        <w:rPr>
          <w:rFonts w:ascii="Arial" w:hAnsi="Arial" w:cs="Arial"/>
        </w:rPr>
        <w:t xml:space="preserve"> </w:t>
      </w:r>
      <w:r w:rsidRPr="00476A88">
        <w:rPr>
          <w:rFonts w:ascii="Arial" w:hAnsi="Arial" w:cs="Arial"/>
          <w:b/>
          <w:bCs/>
          <w:color w:val="FF0000"/>
        </w:rPr>
        <w:t>75 horas</w:t>
      </w:r>
      <w:r w:rsidRPr="00476A88">
        <w:rPr>
          <w:rFonts w:ascii="Arial" w:hAnsi="Arial" w:cs="Arial"/>
        </w:rPr>
        <w:t xml:space="preserve"> de atividades</w:t>
      </w:r>
      <w:r>
        <w:rPr>
          <w:rFonts w:ascii="Arial" w:hAnsi="Arial" w:cs="Arial"/>
        </w:rPr>
        <w:t>.</w:t>
      </w:r>
    </w:p>
    <w:p w14:paraId="71F832B0" w14:textId="77777777" w:rsidR="00FA72C6" w:rsidRPr="00476A88" w:rsidRDefault="00FA72C6" w:rsidP="00476A88">
      <w:pPr>
        <w:spacing w:line="360" w:lineRule="auto"/>
        <w:jc w:val="both"/>
        <w:rPr>
          <w:rFonts w:ascii="Arial" w:hAnsi="Arial" w:cs="Arial"/>
        </w:rPr>
      </w:pPr>
    </w:p>
    <w:p w14:paraId="59BD8172" w14:textId="77777777" w:rsidR="00FA72C6" w:rsidRPr="00476A88" w:rsidRDefault="00FA72C6" w:rsidP="00476A88">
      <w:pPr>
        <w:spacing w:line="360" w:lineRule="auto"/>
        <w:jc w:val="both"/>
        <w:rPr>
          <w:rFonts w:ascii="Arial" w:hAnsi="Arial" w:cs="Arial"/>
        </w:rPr>
      </w:pPr>
    </w:p>
    <w:p w14:paraId="561BE7D3" w14:textId="77777777" w:rsidR="00FA72C6" w:rsidRPr="00476A88" w:rsidRDefault="00FA72C6" w:rsidP="00476A88">
      <w:pPr>
        <w:spacing w:line="360" w:lineRule="auto"/>
        <w:jc w:val="both"/>
        <w:rPr>
          <w:rFonts w:ascii="Arial" w:hAnsi="Arial" w:cs="Arial"/>
        </w:rPr>
      </w:pPr>
    </w:p>
    <w:p w14:paraId="07997BB2" w14:textId="77777777" w:rsidR="00FA72C6" w:rsidRPr="00476A88" w:rsidRDefault="00FA72C6" w:rsidP="00476A88">
      <w:pPr>
        <w:spacing w:line="360" w:lineRule="auto"/>
        <w:jc w:val="both"/>
        <w:rPr>
          <w:rFonts w:ascii="Arial" w:hAnsi="Arial" w:cs="Arial"/>
        </w:rPr>
        <w:sectPr w:rsidR="00FA72C6" w:rsidRPr="00476A88">
          <w:footerReference w:type="default" r:id="rId11"/>
          <w:pgSz w:w="11906" w:h="16838"/>
          <w:pgMar w:top="1418" w:right="1418" w:bottom="1418" w:left="1418" w:header="720" w:footer="709" w:gutter="0"/>
          <w:cols w:space="720"/>
          <w:docGrid w:linePitch="360"/>
        </w:sectPr>
      </w:pPr>
    </w:p>
    <w:p w14:paraId="262B20AD" w14:textId="77777777" w:rsidR="00FA72C6" w:rsidRDefault="00296FF9" w:rsidP="00B014A5">
      <w:pPr>
        <w:spacing w:line="360" w:lineRule="auto"/>
      </w:pPr>
      <w:r>
        <w:rPr>
          <w:noProof/>
          <w:lang w:eastAsia="pt-BR"/>
        </w:rPr>
        <w:lastRenderedPageBreak/>
        <w:pict w14:anchorId="6745F6C0">
          <v:shape id="Imagem 4" o:spid="_x0000_i1026" type="#_x0000_t75" style="width:774pt;height:528pt;visibility:visible">
            <v:imagedata r:id="rId12" o:title=""/>
          </v:shape>
        </w:pict>
      </w:r>
    </w:p>
    <w:sectPr w:rsidR="00FA72C6" w:rsidSect="00B02C28">
      <w:footerReference w:type="default" r:id="rId13"/>
      <w:pgSz w:w="16838" w:h="11906" w:orient="landscape"/>
      <w:pgMar w:top="284" w:right="851" w:bottom="765" w:left="851" w:header="720"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8E61E9" w14:textId="77777777" w:rsidR="00F92D65" w:rsidRDefault="00F92D65">
      <w:r>
        <w:separator/>
      </w:r>
    </w:p>
  </w:endnote>
  <w:endnote w:type="continuationSeparator" w:id="0">
    <w:p w14:paraId="0B246450" w14:textId="77777777" w:rsidR="00F92D65" w:rsidRDefault="00F92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80"/>
    <w:family w:val="swiss"/>
    <w:notTrueType/>
    <w:pitch w:val="variable"/>
    <w:sig w:usb0="00000001" w:usb1="08070000" w:usb2="00000010" w:usb3="00000000" w:csb0="00020000" w:csb1="00000000"/>
  </w:font>
  <w:font w:name="WenQuanYi Micro Hei">
    <w:panose1 w:val="00000000000000000000"/>
    <w:charset w:val="80"/>
    <w:family w:val="auto"/>
    <w:notTrueType/>
    <w:pitch w:val="variable"/>
    <w:sig w:usb0="00000001" w:usb1="08070000" w:usb2="00000010" w:usb3="00000000" w:csb0="00020000" w:csb1="00000000"/>
  </w:font>
  <w:font w:name="Lohit Hindi">
    <w:altName w:val="MS Gothic"/>
    <w:panose1 w:val="00000000000000000000"/>
    <w:charset w:val="80"/>
    <w:family w:val="auto"/>
    <w:notTrueType/>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2BA023" w14:textId="77777777" w:rsidR="00FA72C6" w:rsidRDefault="00FA72C6">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B30FF" w14:textId="77777777" w:rsidR="00FA72C6" w:rsidRDefault="00FA72C6">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31D436" w14:textId="77777777" w:rsidR="00F92D65" w:rsidRDefault="00F92D65">
      <w:r>
        <w:separator/>
      </w:r>
    </w:p>
  </w:footnote>
  <w:footnote w:type="continuationSeparator" w:id="0">
    <w:p w14:paraId="456B6374" w14:textId="77777777" w:rsidR="00F92D65" w:rsidRDefault="00F92D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432" w:hanging="432"/>
      </w:pPr>
      <w:rPr>
        <w:rFonts w:cs="Times New Roman"/>
      </w:rPr>
    </w:lvl>
    <w:lvl w:ilvl="1">
      <w:start w:val="1"/>
      <w:numFmt w:val="none"/>
      <w:pStyle w:val="Ttulo2"/>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pStyle w:val="Ttulo6"/>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 w15:restartNumberingAfterBreak="0">
    <w:nsid w:val="00000002"/>
    <w:multiLevelType w:val="multilevel"/>
    <w:tmpl w:val="3AC85A14"/>
    <w:name w:val="WW8Num2"/>
    <w:lvl w:ilvl="0">
      <w:start w:val="1"/>
      <w:numFmt w:val="decimal"/>
      <w:lvlText w:val="%1."/>
      <w:lvlJc w:val="left"/>
      <w:pPr>
        <w:tabs>
          <w:tab w:val="num" w:pos="360"/>
        </w:tabs>
        <w:ind w:left="360" w:hanging="360"/>
      </w:pPr>
      <w:rPr>
        <w:rFonts w:cs="Times New Roman"/>
        <w:b/>
        <w:bCs/>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15:restartNumberingAfterBreak="0">
    <w:nsid w:val="00000004"/>
    <w:multiLevelType w:val="singleLevel"/>
    <w:tmpl w:val="00000004"/>
    <w:name w:val="WW8Num4"/>
    <w:lvl w:ilvl="0">
      <w:start w:val="1"/>
      <w:numFmt w:val="decimal"/>
      <w:lvlText w:val="%1)"/>
      <w:lvlJc w:val="left"/>
      <w:pPr>
        <w:tabs>
          <w:tab w:val="num" w:pos="0"/>
        </w:tabs>
        <w:ind w:left="720" w:hanging="360"/>
      </w:pPr>
      <w:rPr>
        <w:rFonts w:cs="Times New Roman"/>
      </w:rPr>
    </w:lvl>
  </w:abstractNum>
  <w:abstractNum w:abstractNumId="4" w15:restartNumberingAfterBreak="0">
    <w:nsid w:val="581F6151"/>
    <w:multiLevelType w:val="hybridMultilevel"/>
    <w:tmpl w:val="6294445C"/>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3"/>
    <w:lvlOverride w:ilvl="0">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64AA5"/>
    <w:rsid w:val="00034BBD"/>
    <w:rsid w:val="00042401"/>
    <w:rsid w:val="00045888"/>
    <w:rsid w:val="00075B24"/>
    <w:rsid w:val="000838C0"/>
    <w:rsid w:val="000935A8"/>
    <w:rsid w:val="000A334A"/>
    <w:rsid w:val="000F1F3F"/>
    <w:rsid w:val="001003FC"/>
    <w:rsid w:val="00135684"/>
    <w:rsid w:val="00144E14"/>
    <w:rsid w:val="00152570"/>
    <w:rsid w:val="00157C96"/>
    <w:rsid w:val="0016785A"/>
    <w:rsid w:val="001A6789"/>
    <w:rsid w:val="001E28EE"/>
    <w:rsid w:val="001F38C8"/>
    <w:rsid w:val="001F3C92"/>
    <w:rsid w:val="00200045"/>
    <w:rsid w:val="002010E9"/>
    <w:rsid w:val="002469E7"/>
    <w:rsid w:val="00252F91"/>
    <w:rsid w:val="002620A1"/>
    <w:rsid w:val="002622FE"/>
    <w:rsid w:val="00296FF9"/>
    <w:rsid w:val="002F575E"/>
    <w:rsid w:val="003117AE"/>
    <w:rsid w:val="00346BF5"/>
    <w:rsid w:val="003610E6"/>
    <w:rsid w:val="003C2F77"/>
    <w:rsid w:val="003E6745"/>
    <w:rsid w:val="00470CF1"/>
    <w:rsid w:val="00475247"/>
    <w:rsid w:val="00476A88"/>
    <w:rsid w:val="00483625"/>
    <w:rsid w:val="004A0543"/>
    <w:rsid w:val="004A7238"/>
    <w:rsid w:val="004B5394"/>
    <w:rsid w:val="004C7BB8"/>
    <w:rsid w:val="004F626F"/>
    <w:rsid w:val="004F7CA3"/>
    <w:rsid w:val="005062BF"/>
    <w:rsid w:val="00537A7F"/>
    <w:rsid w:val="00540B49"/>
    <w:rsid w:val="00563E7E"/>
    <w:rsid w:val="00564478"/>
    <w:rsid w:val="005F5722"/>
    <w:rsid w:val="005F6A48"/>
    <w:rsid w:val="00600AC1"/>
    <w:rsid w:val="00630796"/>
    <w:rsid w:val="006672B1"/>
    <w:rsid w:val="00675919"/>
    <w:rsid w:val="006779F3"/>
    <w:rsid w:val="0068744F"/>
    <w:rsid w:val="006B2306"/>
    <w:rsid w:val="006B3533"/>
    <w:rsid w:val="006D1E80"/>
    <w:rsid w:val="006D4E96"/>
    <w:rsid w:val="006E1073"/>
    <w:rsid w:val="00701DD3"/>
    <w:rsid w:val="007206C7"/>
    <w:rsid w:val="00723B56"/>
    <w:rsid w:val="007317AB"/>
    <w:rsid w:val="00736A94"/>
    <w:rsid w:val="00751570"/>
    <w:rsid w:val="00753740"/>
    <w:rsid w:val="00763960"/>
    <w:rsid w:val="007A1B51"/>
    <w:rsid w:val="007B2F98"/>
    <w:rsid w:val="00805099"/>
    <w:rsid w:val="00837532"/>
    <w:rsid w:val="00877A1C"/>
    <w:rsid w:val="0088270E"/>
    <w:rsid w:val="008910EF"/>
    <w:rsid w:val="008C2E93"/>
    <w:rsid w:val="008C728B"/>
    <w:rsid w:val="009051B7"/>
    <w:rsid w:val="0090763B"/>
    <w:rsid w:val="0091582A"/>
    <w:rsid w:val="009707AA"/>
    <w:rsid w:val="00971F87"/>
    <w:rsid w:val="009C1119"/>
    <w:rsid w:val="009F2BD6"/>
    <w:rsid w:val="00A202E5"/>
    <w:rsid w:val="00A27050"/>
    <w:rsid w:val="00A5773A"/>
    <w:rsid w:val="00A66AD3"/>
    <w:rsid w:val="00A71026"/>
    <w:rsid w:val="00AA40C1"/>
    <w:rsid w:val="00AF490C"/>
    <w:rsid w:val="00B014A5"/>
    <w:rsid w:val="00B02C28"/>
    <w:rsid w:val="00B23A9B"/>
    <w:rsid w:val="00B3364D"/>
    <w:rsid w:val="00B44495"/>
    <w:rsid w:val="00B5399A"/>
    <w:rsid w:val="00B5739A"/>
    <w:rsid w:val="00B57E33"/>
    <w:rsid w:val="00B67559"/>
    <w:rsid w:val="00B77AC9"/>
    <w:rsid w:val="00B93911"/>
    <w:rsid w:val="00BB2411"/>
    <w:rsid w:val="00BC4FB1"/>
    <w:rsid w:val="00C1065F"/>
    <w:rsid w:val="00C120A0"/>
    <w:rsid w:val="00C728AF"/>
    <w:rsid w:val="00C926A6"/>
    <w:rsid w:val="00C92EBD"/>
    <w:rsid w:val="00CA27A7"/>
    <w:rsid w:val="00CA4935"/>
    <w:rsid w:val="00CC455E"/>
    <w:rsid w:val="00CD154E"/>
    <w:rsid w:val="00D76FE2"/>
    <w:rsid w:val="00D93708"/>
    <w:rsid w:val="00DA3789"/>
    <w:rsid w:val="00E616E7"/>
    <w:rsid w:val="00E81165"/>
    <w:rsid w:val="00EA0D32"/>
    <w:rsid w:val="00EB6461"/>
    <w:rsid w:val="00EC399B"/>
    <w:rsid w:val="00EC47E5"/>
    <w:rsid w:val="00EF609B"/>
    <w:rsid w:val="00EF7416"/>
    <w:rsid w:val="00F51DD2"/>
    <w:rsid w:val="00F64AA5"/>
    <w:rsid w:val="00F92D65"/>
    <w:rsid w:val="00FA1EE9"/>
    <w:rsid w:val="00FA72C6"/>
    <w:rsid w:val="00FC19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7FE882C"/>
  <w15:docId w15:val="{B701D2D1-0E66-44D0-ACEA-8353F7444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C28"/>
    <w:pPr>
      <w:suppressAutoHyphens/>
    </w:pPr>
    <w:rPr>
      <w:sz w:val="24"/>
      <w:szCs w:val="24"/>
      <w:lang w:eastAsia="zh-CN"/>
    </w:rPr>
  </w:style>
  <w:style w:type="paragraph" w:styleId="Ttulo1">
    <w:name w:val="heading 1"/>
    <w:basedOn w:val="Normal"/>
    <w:next w:val="Normal"/>
    <w:link w:val="Ttulo1Char"/>
    <w:uiPriority w:val="99"/>
    <w:qFormat/>
    <w:rsid w:val="00B02C28"/>
    <w:pPr>
      <w:keepNext/>
      <w:numPr>
        <w:numId w:val="1"/>
      </w:numPr>
      <w:jc w:val="both"/>
      <w:outlineLvl w:val="0"/>
    </w:pPr>
    <w:rPr>
      <w:rFonts w:ascii="Comic Sans MS" w:hAnsi="Comic Sans MS" w:cs="Comic Sans MS"/>
      <w:b/>
      <w:bCs/>
      <w:sz w:val="22"/>
    </w:rPr>
  </w:style>
  <w:style w:type="paragraph" w:styleId="Ttulo2">
    <w:name w:val="heading 2"/>
    <w:basedOn w:val="Normal"/>
    <w:next w:val="Normal"/>
    <w:link w:val="Ttulo2Char"/>
    <w:uiPriority w:val="99"/>
    <w:qFormat/>
    <w:rsid w:val="00B02C28"/>
    <w:pPr>
      <w:keepNext/>
      <w:numPr>
        <w:ilvl w:val="1"/>
        <w:numId w:val="1"/>
      </w:numPr>
      <w:spacing w:line="360" w:lineRule="auto"/>
      <w:jc w:val="center"/>
      <w:outlineLvl w:val="1"/>
    </w:pPr>
    <w:rPr>
      <w:rFonts w:ascii="Arial" w:hAnsi="Arial" w:cs="Arial"/>
      <w:b/>
      <w:bCs/>
    </w:rPr>
  </w:style>
  <w:style w:type="paragraph" w:styleId="Ttulo6">
    <w:name w:val="heading 6"/>
    <w:basedOn w:val="Normal"/>
    <w:next w:val="Normal"/>
    <w:link w:val="Ttulo6Char"/>
    <w:uiPriority w:val="99"/>
    <w:qFormat/>
    <w:rsid w:val="00B02C28"/>
    <w:pPr>
      <w:keepNext/>
      <w:numPr>
        <w:ilvl w:val="5"/>
        <w:numId w:val="1"/>
      </w:numPr>
      <w:jc w:val="center"/>
      <w:outlineLvl w:val="5"/>
    </w:pPr>
    <w:rPr>
      <w:rFonts w:ascii="Tahoma" w:hAnsi="Tahoma" w:cs="Tahoma"/>
      <w:sz w:val="52"/>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03182C"/>
    <w:rPr>
      <w:rFonts w:ascii="Cambria" w:eastAsia="Times New Roman" w:hAnsi="Cambria" w:cs="Times New Roman"/>
      <w:b/>
      <w:bCs/>
      <w:kern w:val="32"/>
      <w:sz w:val="32"/>
      <w:szCs w:val="32"/>
      <w:lang w:eastAsia="zh-CN"/>
    </w:rPr>
  </w:style>
  <w:style w:type="character" w:customStyle="1" w:styleId="Ttulo2Char">
    <w:name w:val="Título 2 Char"/>
    <w:link w:val="Ttulo2"/>
    <w:uiPriority w:val="9"/>
    <w:semiHidden/>
    <w:rsid w:val="0003182C"/>
    <w:rPr>
      <w:rFonts w:ascii="Cambria" w:eastAsia="Times New Roman" w:hAnsi="Cambria" w:cs="Times New Roman"/>
      <w:b/>
      <w:bCs/>
      <w:i/>
      <w:iCs/>
      <w:sz w:val="28"/>
      <w:szCs w:val="28"/>
      <w:lang w:eastAsia="zh-CN"/>
    </w:rPr>
  </w:style>
  <w:style w:type="character" w:customStyle="1" w:styleId="Ttulo6Char">
    <w:name w:val="Título 6 Char"/>
    <w:link w:val="Ttulo6"/>
    <w:uiPriority w:val="9"/>
    <w:semiHidden/>
    <w:rsid w:val="0003182C"/>
    <w:rPr>
      <w:rFonts w:ascii="Calibri" w:eastAsia="Times New Roman" w:hAnsi="Calibri" w:cs="Times New Roman"/>
      <w:b/>
      <w:bCs/>
      <w:lang w:eastAsia="zh-CN"/>
    </w:rPr>
  </w:style>
  <w:style w:type="character" w:customStyle="1" w:styleId="WW8Num3z0">
    <w:name w:val="WW8Num3z0"/>
    <w:uiPriority w:val="99"/>
    <w:rsid w:val="00B02C28"/>
    <w:rPr>
      <w:rFonts w:ascii="Symbol" w:hAnsi="Symbol"/>
    </w:rPr>
  </w:style>
  <w:style w:type="character" w:customStyle="1" w:styleId="Absatz-Standardschriftart">
    <w:name w:val="Absatz-Standardschriftart"/>
    <w:uiPriority w:val="99"/>
    <w:rsid w:val="00B02C28"/>
  </w:style>
  <w:style w:type="character" w:customStyle="1" w:styleId="WW-Absatz-Standardschriftart">
    <w:name w:val="WW-Absatz-Standardschriftart"/>
    <w:uiPriority w:val="99"/>
    <w:rsid w:val="00B02C28"/>
  </w:style>
  <w:style w:type="character" w:customStyle="1" w:styleId="WW-Absatz-Standardschriftart1">
    <w:name w:val="WW-Absatz-Standardschriftart1"/>
    <w:uiPriority w:val="99"/>
    <w:rsid w:val="00B02C28"/>
  </w:style>
  <w:style w:type="character" w:customStyle="1" w:styleId="WW8Num4z0">
    <w:name w:val="WW8Num4z0"/>
    <w:uiPriority w:val="99"/>
    <w:rsid w:val="00B02C28"/>
    <w:rPr>
      <w:rFonts w:ascii="Symbol" w:hAnsi="Symbol"/>
    </w:rPr>
  </w:style>
  <w:style w:type="character" w:customStyle="1" w:styleId="WW8Num4z1">
    <w:name w:val="WW8Num4z1"/>
    <w:uiPriority w:val="99"/>
    <w:rsid w:val="00B02C28"/>
    <w:rPr>
      <w:rFonts w:ascii="Courier New" w:hAnsi="Courier New"/>
    </w:rPr>
  </w:style>
  <w:style w:type="character" w:customStyle="1" w:styleId="WW8Num4z2">
    <w:name w:val="WW8Num4z2"/>
    <w:uiPriority w:val="99"/>
    <w:rsid w:val="00B02C28"/>
    <w:rPr>
      <w:rFonts w:ascii="Wingdings" w:hAnsi="Wingdings"/>
    </w:rPr>
  </w:style>
  <w:style w:type="character" w:customStyle="1" w:styleId="WW8Num10z0">
    <w:name w:val="WW8Num10z0"/>
    <w:uiPriority w:val="99"/>
    <w:rsid w:val="00B02C28"/>
    <w:rPr>
      <w:rFonts w:ascii="Wingdings" w:hAnsi="Wingdings"/>
    </w:rPr>
  </w:style>
  <w:style w:type="character" w:customStyle="1" w:styleId="WW8Num10z1">
    <w:name w:val="WW8Num10z1"/>
    <w:uiPriority w:val="99"/>
    <w:rsid w:val="00B02C28"/>
    <w:rPr>
      <w:rFonts w:ascii="Courier New" w:hAnsi="Courier New"/>
    </w:rPr>
  </w:style>
  <w:style w:type="character" w:customStyle="1" w:styleId="WW8Num10z3">
    <w:name w:val="WW8Num10z3"/>
    <w:uiPriority w:val="99"/>
    <w:rsid w:val="00B02C28"/>
    <w:rPr>
      <w:rFonts w:ascii="Symbol" w:hAnsi="Symbol"/>
    </w:rPr>
  </w:style>
  <w:style w:type="character" w:customStyle="1" w:styleId="Fontepargpadro1">
    <w:name w:val="Fonte parág. padrão1"/>
    <w:uiPriority w:val="99"/>
    <w:rsid w:val="00B02C28"/>
  </w:style>
  <w:style w:type="character" w:customStyle="1" w:styleId="Char">
    <w:name w:val="Char"/>
    <w:uiPriority w:val="99"/>
    <w:rsid w:val="00B02C28"/>
    <w:rPr>
      <w:rFonts w:ascii="Tahoma" w:hAnsi="Tahoma"/>
      <w:sz w:val="28"/>
    </w:rPr>
  </w:style>
  <w:style w:type="character" w:customStyle="1" w:styleId="Char3">
    <w:name w:val="Char3"/>
    <w:uiPriority w:val="99"/>
    <w:rsid w:val="00B02C28"/>
    <w:rPr>
      <w:rFonts w:ascii="Comic Sans MS" w:hAnsi="Comic Sans MS"/>
      <w:b/>
      <w:sz w:val="24"/>
    </w:rPr>
  </w:style>
  <w:style w:type="character" w:customStyle="1" w:styleId="Char2">
    <w:name w:val="Char2"/>
    <w:uiPriority w:val="99"/>
    <w:rsid w:val="00B02C28"/>
    <w:rPr>
      <w:rFonts w:ascii="Arial" w:hAnsi="Arial"/>
      <w:b/>
      <w:sz w:val="24"/>
    </w:rPr>
  </w:style>
  <w:style w:type="character" w:customStyle="1" w:styleId="Char1">
    <w:name w:val="Char1"/>
    <w:uiPriority w:val="99"/>
    <w:rsid w:val="00B02C28"/>
    <w:rPr>
      <w:rFonts w:ascii="Tahoma" w:hAnsi="Tahoma"/>
      <w:sz w:val="24"/>
      <w:u w:val="single"/>
    </w:rPr>
  </w:style>
  <w:style w:type="character" w:styleId="Nmerodepgina">
    <w:name w:val="page number"/>
    <w:uiPriority w:val="99"/>
    <w:rsid w:val="00B02C28"/>
    <w:rPr>
      <w:rFonts w:cs="Times New Roman"/>
    </w:rPr>
  </w:style>
  <w:style w:type="paragraph" w:customStyle="1" w:styleId="Heading">
    <w:name w:val="Heading"/>
    <w:basedOn w:val="Normal"/>
    <w:next w:val="Corpodetexto"/>
    <w:uiPriority w:val="99"/>
    <w:rsid w:val="00B02C28"/>
    <w:pPr>
      <w:keepNext/>
      <w:spacing w:before="240" w:after="120"/>
    </w:pPr>
    <w:rPr>
      <w:rFonts w:ascii="Liberation Sans" w:eastAsia="WenQuanYi Micro Hei" w:hAnsi="Liberation Sans" w:cs="Lohit Hindi"/>
      <w:sz w:val="28"/>
      <w:szCs w:val="28"/>
    </w:rPr>
  </w:style>
  <w:style w:type="paragraph" w:styleId="Corpodetexto">
    <w:name w:val="Body Text"/>
    <w:basedOn w:val="Normal"/>
    <w:link w:val="CorpodetextoChar"/>
    <w:uiPriority w:val="99"/>
    <w:rsid w:val="00B02C28"/>
    <w:pPr>
      <w:spacing w:after="120"/>
    </w:pPr>
  </w:style>
  <w:style w:type="character" w:customStyle="1" w:styleId="CorpodetextoChar">
    <w:name w:val="Corpo de texto Char"/>
    <w:link w:val="Corpodetexto"/>
    <w:uiPriority w:val="99"/>
    <w:semiHidden/>
    <w:rsid w:val="0003182C"/>
    <w:rPr>
      <w:sz w:val="24"/>
      <w:szCs w:val="24"/>
      <w:lang w:eastAsia="zh-CN"/>
    </w:rPr>
  </w:style>
  <w:style w:type="paragraph" w:styleId="Lista">
    <w:name w:val="List"/>
    <w:basedOn w:val="Corpodetexto"/>
    <w:uiPriority w:val="99"/>
    <w:rsid w:val="00B02C28"/>
    <w:rPr>
      <w:rFonts w:cs="Lohit Hindi"/>
    </w:rPr>
  </w:style>
  <w:style w:type="paragraph" w:styleId="Legenda">
    <w:name w:val="caption"/>
    <w:basedOn w:val="Normal"/>
    <w:uiPriority w:val="99"/>
    <w:qFormat/>
    <w:rsid w:val="00B02C28"/>
    <w:pPr>
      <w:suppressLineNumbers/>
      <w:spacing w:before="120" w:after="120"/>
    </w:pPr>
    <w:rPr>
      <w:rFonts w:cs="Lohit Hindi"/>
      <w:i/>
      <w:iCs/>
    </w:rPr>
  </w:style>
  <w:style w:type="paragraph" w:customStyle="1" w:styleId="Index">
    <w:name w:val="Index"/>
    <w:basedOn w:val="Normal"/>
    <w:uiPriority w:val="99"/>
    <w:rsid w:val="00B02C28"/>
    <w:pPr>
      <w:suppressLineNumbers/>
    </w:pPr>
    <w:rPr>
      <w:rFonts w:cs="Lohit Hindi"/>
    </w:rPr>
  </w:style>
  <w:style w:type="paragraph" w:styleId="Recuodecorpodetexto">
    <w:name w:val="Body Text Indent"/>
    <w:basedOn w:val="Normal"/>
    <w:link w:val="RecuodecorpodetextoChar"/>
    <w:uiPriority w:val="99"/>
    <w:rsid w:val="00B02C28"/>
    <w:pPr>
      <w:spacing w:line="360" w:lineRule="auto"/>
      <w:ind w:left="680"/>
      <w:jc w:val="both"/>
    </w:pPr>
    <w:rPr>
      <w:rFonts w:ascii="Tahoma" w:hAnsi="Tahoma" w:cs="Tahoma"/>
      <w:sz w:val="22"/>
      <w:szCs w:val="28"/>
    </w:rPr>
  </w:style>
  <w:style w:type="character" w:customStyle="1" w:styleId="RecuodecorpodetextoChar">
    <w:name w:val="Recuo de corpo de texto Char"/>
    <w:link w:val="Recuodecorpodetexto"/>
    <w:uiPriority w:val="99"/>
    <w:semiHidden/>
    <w:rsid w:val="0003182C"/>
    <w:rPr>
      <w:sz w:val="24"/>
      <w:szCs w:val="24"/>
      <w:lang w:eastAsia="zh-CN"/>
    </w:rPr>
  </w:style>
  <w:style w:type="paragraph" w:styleId="Rodap">
    <w:name w:val="footer"/>
    <w:basedOn w:val="Normal"/>
    <w:link w:val="RodapChar"/>
    <w:uiPriority w:val="99"/>
    <w:rsid w:val="00B02C28"/>
    <w:pPr>
      <w:tabs>
        <w:tab w:val="center" w:pos="4419"/>
        <w:tab w:val="right" w:pos="8838"/>
      </w:tabs>
    </w:pPr>
  </w:style>
  <w:style w:type="character" w:customStyle="1" w:styleId="RodapChar">
    <w:name w:val="Rodapé Char"/>
    <w:link w:val="Rodap"/>
    <w:uiPriority w:val="99"/>
    <w:semiHidden/>
    <w:rsid w:val="0003182C"/>
    <w:rPr>
      <w:sz w:val="24"/>
      <w:szCs w:val="24"/>
      <w:lang w:eastAsia="zh-CN"/>
    </w:rPr>
  </w:style>
  <w:style w:type="paragraph" w:styleId="Cabealho">
    <w:name w:val="header"/>
    <w:basedOn w:val="Normal"/>
    <w:link w:val="CabealhoChar"/>
    <w:uiPriority w:val="99"/>
    <w:rsid w:val="00B02C28"/>
    <w:pPr>
      <w:tabs>
        <w:tab w:val="center" w:pos="4419"/>
        <w:tab w:val="right" w:pos="8838"/>
      </w:tabs>
    </w:pPr>
  </w:style>
  <w:style w:type="character" w:customStyle="1" w:styleId="CabealhoChar">
    <w:name w:val="Cabeçalho Char"/>
    <w:link w:val="Cabealho"/>
    <w:uiPriority w:val="99"/>
    <w:semiHidden/>
    <w:rsid w:val="0003182C"/>
    <w:rPr>
      <w:sz w:val="24"/>
      <w:szCs w:val="24"/>
      <w:lang w:eastAsia="zh-CN"/>
    </w:rPr>
  </w:style>
  <w:style w:type="paragraph" w:styleId="PargrafodaLista">
    <w:name w:val="List Paragraph"/>
    <w:basedOn w:val="Normal"/>
    <w:uiPriority w:val="99"/>
    <w:qFormat/>
    <w:rsid w:val="00475247"/>
    <w:pPr>
      <w:ind w:left="708"/>
    </w:pPr>
  </w:style>
  <w:style w:type="paragraph" w:styleId="Textodebalo">
    <w:name w:val="Balloon Text"/>
    <w:basedOn w:val="Normal"/>
    <w:link w:val="TextodebaloChar"/>
    <w:uiPriority w:val="99"/>
    <w:semiHidden/>
    <w:rsid w:val="00EA0D32"/>
    <w:rPr>
      <w:rFonts w:ascii="Tahoma" w:hAnsi="Tahoma" w:cs="Tahoma"/>
      <w:sz w:val="16"/>
      <w:szCs w:val="16"/>
    </w:rPr>
  </w:style>
  <w:style w:type="character" w:customStyle="1" w:styleId="TextodebaloChar">
    <w:name w:val="Texto de balão Char"/>
    <w:link w:val="Textodebalo"/>
    <w:uiPriority w:val="99"/>
    <w:semiHidden/>
    <w:locked/>
    <w:rsid w:val="00EA0D32"/>
    <w:rPr>
      <w:rFonts w:ascii="Tahoma" w:hAnsi="Tahoma" w:cs="Tahoma"/>
      <w:sz w:val="16"/>
      <w:szCs w:val="16"/>
      <w:lang w:eastAsia="zh-CN"/>
    </w:rPr>
  </w:style>
  <w:style w:type="character" w:styleId="Hyperlink">
    <w:name w:val="Hyperlink"/>
    <w:uiPriority w:val="99"/>
    <w:rsid w:val="00877A1C"/>
    <w:rPr>
      <w:rFonts w:cs="Times New Roman"/>
      <w:color w:val="0000FF"/>
      <w:u w:val="single"/>
    </w:rPr>
  </w:style>
  <w:style w:type="table" w:styleId="Tabelacomgrade">
    <w:name w:val="Table Grid"/>
    <w:basedOn w:val="Tabelanormal"/>
    <w:uiPriority w:val="99"/>
    <w:rsid w:val="00701D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6272772">
      <w:marLeft w:val="0"/>
      <w:marRight w:val="0"/>
      <w:marTop w:val="0"/>
      <w:marBottom w:val="0"/>
      <w:divBdr>
        <w:top w:val="none" w:sz="0" w:space="0" w:color="auto"/>
        <w:left w:val="none" w:sz="0" w:space="0" w:color="auto"/>
        <w:bottom w:val="none" w:sz="0" w:space="0" w:color="auto"/>
        <w:right w:val="none" w:sz="0" w:space="0" w:color="auto"/>
      </w:divBdr>
    </w:div>
    <w:div w:id="2076272773">
      <w:marLeft w:val="0"/>
      <w:marRight w:val="0"/>
      <w:marTop w:val="0"/>
      <w:marBottom w:val="0"/>
      <w:divBdr>
        <w:top w:val="none" w:sz="0" w:space="0" w:color="auto"/>
        <w:left w:val="none" w:sz="0" w:space="0" w:color="auto"/>
        <w:bottom w:val="none" w:sz="0" w:space="0" w:color="auto"/>
        <w:right w:val="none" w:sz="0" w:space="0" w:color="auto"/>
      </w:divBdr>
    </w:div>
    <w:div w:id="2076272774">
      <w:marLeft w:val="0"/>
      <w:marRight w:val="0"/>
      <w:marTop w:val="0"/>
      <w:marBottom w:val="0"/>
      <w:divBdr>
        <w:top w:val="none" w:sz="0" w:space="0" w:color="auto"/>
        <w:left w:val="none" w:sz="0" w:space="0" w:color="auto"/>
        <w:bottom w:val="none" w:sz="0" w:space="0" w:color="auto"/>
        <w:right w:val="none" w:sz="0" w:space="0" w:color="auto"/>
      </w:divBdr>
    </w:div>
    <w:div w:id="2076272775">
      <w:marLeft w:val="0"/>
      <w:marRight w:val="0"/>
      <w:marTop w:val="0"/>
      <w:marBottom w:val="0"/>
      <w:divBdr>
        <w:top w:val="none" w:sz="0" w:space="0" w:color="auto"/>
        <w:left w:val="none" w:sz="0" w:space="0" w:color="auto"/>
        <w:bottom w:val="none" w:sz="0" w:space="0" w:color="auto"/>
        <w:right w:val="none" w:sz="0" w:space="0" w:color="auto"/>
      </w:divBdr>
    </w:div>
    <w:div w:id="2076272776">
      <w:marLeft w:val="0"/>
      <w:marRight w:val="0"/>
      <w:marTop w:val="0"/>
      <w:marBottom w:val="0"/>
      <w:divBdr>
        <w:top w:val="none" w:sz="0" w:space="0" w:color="auto"/>
        <w:left w:val="none" w:sz="0" w:space="0" w:color="auto"/>
        <w:bottom w:val="none" w:sz="0" w:space="0" w:color="auto"/>
        <w:right w:val="none" w:sz="0" w:space="0" w:color="auto"/>
      </w:divBdr>
    </w:div>
    <w:div w:id="207627277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unip.br/presencial/servicos/biblioteca/download/manual_de_normalizacao_abnt_2018.pdf" TargetMode="External"/><Relationship Id="rId13" Type="http://schemas.openxmlformats.org/officeDocument/2006/relationships/footer" Target="footer2.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2.emf"/><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oogle.com.br/search?q=bugs+do+programa&amp;spell=1&amp;sa=X&amp;ved=0ahUKEwjhjfPqjPrgAhUPJt8KHVE8CNYQkeECCCooAA" TargetMode="External"/><Relationship Id="rId4" Type="http://schemas.openxmlformats.org/officeDocument/2006/relationships/webSettings" Target="webSettings.xml"/><Relationship Id="rId9" Type="http://schemas.openxmlformats.org/officeDocument/2006/relationships/hyperlink" Target="http://www.trabalhosacademicos.unip.b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31F69B8FA1C534FB6E2E80990609BD3" ma:contentTypeVersion="2" ma:contentTypeDescription="Crie um novo documento." ma:contentTypeScope="" ma:versionID="d9a5e58e23951cbbe3027fb16686b65a">
  <xsd:schema xmlns:xsd="http://www.w3.org/2001/XMLSchema" xmlns:xs="http://www.w3.org/2001/XMLSchema" xmlns:p="http://schemas.microsoft.com/office/2006/metadata/properties" xmlns:ns2="c1ffb0a9-dc25-4c30-bd73-c34f671629c0" targetNamespace="http://schemas.microsoft.com/office/2006/metadata/properties" ma:root="true" ma:fieldsID="f73ed27990d58ce68730a9d20c94d121" ns2:_="">
    <xsd:import namespace="c1ffb0a9-dc25-4c30-bd73-c34f671629c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ffb0a9-dc25-4c30-bd73-c34f671629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94CD7F-131E-402F-865E-C53DC2C9C272}"/>
</file>

<file path=customXml/itemProps2.xml><?xml version="1.0" encoding="utf-8"?>
<ds:datastoreItem xmlns:ds="http://schemas.openxmlformats.org/officeDocument/2006/customXml" ds:itemID="{6A611B10-46ED-45F9-AACB-6561511026DD}"/>
</file>

<file path=customXml/itemProps3.xml><?xml version="1.0" encoding="utf-8"?>
<ds:datastoreItem xmlns:ds="http://schemas.openxmlformats.org/officeDocument/2006/customXml" ds:itemID="{7318FBBA-A265-4513-BB89-2C4DEDCF7CF4}"/>
</file>

<file path=docProps/app.xml><?xml version="1.0" encoding="utf-8"?>
<Properties xmlns="http://schemas.openxmlformats.org/officeDocument/2006/extended-properties" xmlns:vt="http://schemas.openxmlformats.org/officeDocument/2006/docPropsVTypes">
  <Template>Normal.dotm</Template>
  <TotalTime>116</TotalTime>
  <Pages>7</Pages>
  <Words>1072</Words>
  <Characters>5789</Characters>
  <Application>Microsoft Office Word</Application>
  <DocSecurity>0</DocSecurity>
  <Lines>48</Lines>
  <Paragraphs>13</Paragraphs>
  <ScaleCrop>false</ScaleCrop>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 INTEGRADO – 1º SEMESTRE – ENGENHARIA BÁSICO</dc:title>
  <dc:subject/>
  <dc:creator>professores</dc:creator>
  <cp:keywords/>
  <dc:description/>
  <cp:lastModifiedBy>Milton Spencer</cp:lastModifiedBy>
  <cp:revision>18</cp:revision>
  <cp:lastPrinted>2019-03-11T11:53:00Z</cp:lastPrinted>
  <dcterms:created xsi:type="dcterms:W3CDTF">2020-03-01T20:00:00Z</dcterms:created>
  <dcterms:modified xsi:type="dcterms:W3CDTF">2021-03-01T22:15:00Z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0x010100331F69B8FA1C534FB6E2E80990609BD3</vt:lpwstr>
  </property>
</Properties>
</file>